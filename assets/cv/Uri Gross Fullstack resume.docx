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0"/>
        <w:gridCol w:w="8560"/>
      </w:tblGrid>
      <w:tr w:rsidR="00500F47" w14:paraId="103C16A1" w14:textId="77777777">
        <w:trPr>
          <w:trHeight w:val="15200"/>
          <w:tblCellSpacing w:w="0" w:type="dxa"/>
          <w:hidden/>
        </w:trPr>
        <w:tc>
          <w:tcPr>
            <w:tcW w:w="3680" w:type="dxa"/>
            <w:shd w:val="clear" w:color="auto" w:fill="003D73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0B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p w14:paraId="103C160C" w14:textId="77777777" w:rsidR="00500F47" w:rsidRDefault="005C481B">
            <w:pPr>
              <w:pStyle w:val="divdocumentname"/>
              <w:pBdr>
                <w:bottom w:val="none" w:sz="0" w:space="0" w:color="auto"/>
              </w:pBdr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</w:rPr>
              <w:t>Uri</w:t>
            </w: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</w:rPr>
              <w:t>Gross</w:t>
            </w:r>
          </w:p>
          <w:p w14:paraId="103C160D" w14:textId="77777777" w:rsidR="00500F47" w:rsidRDefault="005C481B">
            <w:pPr>
              <w:pStyle w:val="documentresumeTitle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Full-stack &amp; Frontend Developer</w:t>
            </w:r>
          </w:p>
          <w:p w14:paraId="103C160E" w14:textId="77777777" w:rsidR="00500F47" w:rsidRDefault="005C481B">
            <w:pPr>
              <w:pStyle w:val="divdocumentSECTIONCNTC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500F47" w14:paraId="103C1610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0F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Contact</w:t>
                  </w:r>
                </w:p>
              </w:tc>
            </w:tr>
          </w:tbl>
          <w:p w14:paraId="103C1611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2" w14:textId="77777777" w:rsidR="00500F47" w:rsidRDefault="005C481B">
            <w:pPr>
              <w:pStyle w:val="txtBold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Address </w:t>
            </w:r>
          </w:p>
          <w:p w14:paraId="103C1613" w14:textId="1C2A99FC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Givatayim,</w:t>
            </w: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 xml:space="preserve"> </w:t>
            </w:r>
            <w:r w:rsidR="00652CD6"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Israel</w:t>
            </w:r>
          </w:p>
          <w:p w14:paraId="103C1614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Phone </w:t>
            </w:r>
          </w:p>
          <w:p w14:paraId="103C1615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052 396 3486</w:t>
            </w:r>
          </w:p>
          <w:p w14:paraId="103C1616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E-mail </w:t>
            </w:r>
          </w:p>
          <w:p w14:paraId="103C1617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urigross@gmail.com</w:t>
            </w:r>
          </w:p>
          <w:p w14:paraId="103C1618" w14:textId="77777777" w:rsidR="00500F47" w:rsidRDefault="005C481B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LinkedIn</w:t>
            </w:r>
          </w:p>
          <w:p w14:paraId="103C1619" w14:textId="117C57D8" w:rsidR="00500F47" w:rsidRDefault="005C481B">
            <w:pPr>
              <w:pStyle w:val="div"/>
              <w:spacing w:after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https://www.linkedin.com/in/urigross</w:t>
            </w:r>
          </w:p>
          <w:p w14:paraId="625645AB" w14:textId="114743F7" w:rsidR="00BA1C12" w:rsidRDefault="00BA1C12" w:rsidP="00BA1C12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proofErr w:type="spellStart"/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Github</w:t>
            </w:r>
            <w:proofErr w:type="spellEnd"/>
          </w:p>
          <w:p w14:paraId="76071087" w14:textId="3F5980CB" w:rsidR="00E91EC8" w:rsidRPr="00E91EC8" w:rsidRDefault="00E91EC8" w:rsidP="00BA1C12">
            <w:pPr>
              <w:pStyle w:val="txtBold"/>
              <w:spacing w:before="100"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shd w:val="clear" w:color="auto" w:fill="auto"/>
              </w:rPr>
            </w:pPr>
            <w:r w:rsidRPr="00E91EC8">
              <w:rPr>
                <w:rStyle w:val="divdocumentleft-box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shd w:val="clear" w:color="auto" w:fill="auto"/>
              </w:rPr>
              <w:t>https://github.com/urigross</w:t>
            </w:r>
          </w:p>
          <w:p w14:paraId="103C161A" w14:textId="79BB9793" w:rsidR="00500F47" w:rsidRDefault="00500F47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500F47" w14:paraId="103C161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1B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Skills</w:t>
                  </w:r>
                </w:p>
              </w:tc>
            </w:tr>
          </w:tbl>
          <w:p w14:paraId="103C161D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1E" w14:textId="77777777" w:rsidR="00500F47" w:rsidRDefault="005C481B">
            <w:pPr>
              <w:pStyle w:val="p"/>
              <w:spacing w:line="360" w:lineRule="atLeast"/>
              <w:ind w:left="4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Full-stack developer</w:t>
            </w:r>
          </w:p>
          <w:p w14:paraId="103C161F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3" wp14:editId="103C16A4">
                  <wp:extent cx="1941329" cy="89466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0" w14:textId="77777777" w:rsidR="00500F47" w:rsidRDefault="005C481B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103C1621" w14:textId="368A0E73" w:rsidR="00500F47" w:rsidRDefault="004008DD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Vue.js</w:t>
            </w:r>
            <w:r w:rsidR="00F32EC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 xml:space="preserve"> / </w:t>
            </w:r>
            <w:proofErr w:type="spellStart"/>
            <w:r w:rsidR="00F32EC1"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Vuex</w:t>
            </w:r>
            <w:proofErr w:type="spellEnd"/>
          </w:p>
          <w:p w14:paraId="103C1622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5" wp14:editId="103C16A6">
                  <wp:extent cx="1941329" cy="89466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3" w14:textId="241B296F" w:rsidR="00500F47" w:rsidRDefault="005C481B">
            <w:pPr>
              <w:pStyle w:val="txtright"/>
              <w:spacing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529B5C00" w14:textId="49C00E92" w:rsidR="009962E8" w:rsidRDefault="009962E8" w:rsidP="009962E8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Node.js</w:t>
            </w:r>
          </w:p>
          <w:p w14:paraId="2D253A9A" w14:textId="77777777" w:rsidR="009962E8" w:rsidRDefault="009962E8" w:rsidP="009962E8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7DCF1214" wp14:editId="0BF59263">
                  <wp:extent cx="1941329" cy="89466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15FF7" w14:textId="384CC6DB" w:rsidR="009962E8" w:rsidRDefault="009962E8" w:rsidP="009962E8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103C1624" w14:textId="77777777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CSS proficiency</w:t>
            </w:r>
          </w:p>
          <w:p w14:paraId="103C1625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7" wp14:editId="103C16A8">
                  <wp:extent cx="1941329" cy="89466"/>
                  <wp:effectExtent l="0" t="0" r="0" b="0"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6" w14:textId="77777777" w:rsidR="00500F47" w:rsidRDefault="005C481B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103C1627" w14:textId="77777777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JavaScript programming</w:t>
            </w:r>
          </w:p>
          <w:p w14:paraId="103C1628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9" wp14:editId="103C16AA">
                  <wp:extent cx="1941329" cy="89466"/>
                  <wp:effectExtent l="0" t="0" r="0" b="0"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9" w14:textId="77777777" w:rsidR="00500F47" w:rsidRDefault="005C481B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103C162A" w14:textId="0C6C6591" w:rsidR="00500F47" w:rsidRDefault="002A1BF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TypeScript</w:t>
            </w:r>
          </w:p>
          <w:p w14:paraId="103C162B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B" wp14:editId="103C16AC">
                  <wp:extent cx="1941329" cy="89466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C" w14:textId="77777777" w:rsidR="00500F47" w:rsidRDefault="005C481B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103C162D" w14:textId="77777777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lastRenderedPageBreak/>
              <w:t>Team member</w:t>
            </w:r>
          </w:p>
          <w:p w14:paraId="103C162E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D" wp14:editId="103C16AE">
                  <wp:extent cx="1941329" cy="89466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2F" w14:textId="77777777" w:rsidR="00500F47" w:rsidRDefault="005C481B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Excellent</w:t>
            </w:r>
          </w:p>
          <w:p w14:paraId="103C1630" w14:textId="77777777" w:rsidR="00500F47" w:rsidRDefault="005C481B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proofErr w:type="spellStart"/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Jquery</w:t>
            </w:r>
            <w:proofErr w:type="spellEnd"/>
          </w:p>
          <w:p w14:paraId="103C1631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AF" wp14:editId="103C16B0">
                  <wp:extent cx="1941329" cy="89466"/>
                  <wp:effectExtent l="0" t="0" r="0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2" w14:textId="77777777" w:rsidR="00500F47" w:rsidRDefault="005C481B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103C1633" w14:textId="73FC6889" w:rsidR="00500F47" w:rsidRDefault="00004342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proofErr w:type="spellStart"/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Github</w:t>
            </w:r>
            <w:proofErr w:type="spellEnd"/>
          </w:p>
          <w:p w14:paraId="103C1634" w14:textId="77777777" w:rsidR="00500F47" w:rsidRDefault="005C481B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103C16B1" wp14:editId="103C16B2">
                  <wp:extent cx="1941329" cy="89466"/>
                  <wp:effectExtent l="0" t="0" r="0" b="0"/>
                  <wp:docPr id="100015" name="Picture 1000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C1635" w14:textId="605E612D" w:rsidR="00500F47" w:rsidRDefault="005C481B">
            <w:pPr>
              <w:pStyle w:val="txtright"/>
              <w:spacing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14F45083" w14:textId="0262C2C5" w:rsidR="002A1BFC" w:rsidRDefault="002A1BFC" w:rsidP="002A1BFC">
            <w:pPr>
              <w:pStyle w:val="p"/>
              <w:spacing w:before="200" w:line="360" w:lineRule="atLeast"/>
              <w:ind w:left="300" w:right="300"/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Fast Learner</w:t>
            </w:r>
          </w:p>
          <w:p w14:paraId="7BC169EF" w14:textId="780C5392" w:rsidR="002A1BFC" w:rsidRDefault="002A1BFC" w:rsidP="002A1BFC">
            <w:pPr>
              <w:pStyle w:val="ratvcontainer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noProof/>
                <w:sz w:val="22"/>
                <w:szCs w:val="22"/>
                <w:shd w:val="clear" w:color="auto" w:fill="auto"/>
              </w:rPr>
              <w:drawing>
                <wp:inline distT="0" distB="0" distL="0" distR="0" wp14:anchorId="0BEEFB0F" wp14:editId="6A221B08">
                  <wp:extent cx="1941329" cy="89466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329" cy="8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9E671" w14:textId="77777777" w:rsidR="002A1BFC" w:rsidRDefault="002A1BFC" w:rsidP="002A1BFC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singlecolumnspanpaddedlinenth-child1"/>
                <w:rFonts w:ascii="Century Gothic" w:eastAsia="Century Gothic" w:hAnsi="Century Gothic" w:cs="Century Gothic"/>
                <w:color w:val="FFFFFF"/>
                <w:sz w:val="22"/>
                <w:szCs w:val="22"/>
              </w:rPr>
              <w:t>Very Good</w:t>
            </w:r>
          </w:p>
          <w:p w14:paraId="1FC2F316" w14:textId="77777777" w:rsidR="002A1BFC" w:rsidRDefault="002A1BFC">
            <w:pPr>
              <w:pStyle w:val="txtright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p w14:paraId="103C1636" w14:textId="77777777" w:rsidR="00500F47" w:rsidRDefault="005C481B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14"/>
                <w:szCs w:val="14"/>
                <w:shd w:val="clear" w:color="auto" w:fill="auto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0"/>
            </w:tblGrid>
            <w:tr w:rsidR="00500F47" w14:paraId="103C1638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00315C"/>
                  <w:tcMar>
                    <w:top w:w="60" w:type="dxa"/>
                    <w:left w:w="80" w:type="dxa"/>
                    <w:bottom w:w="60" w:type="dxa"/>
                    <w:right w:w="80" w:type="dxa"/>
                  </w:tcMar>
                  <w:vAlign w:val="bottom"/>
                  <w:hideMark/>
                </w:tcPr>
                <w:p w14:paraId="103C1637" w14:textId="77777777" w:rsidR="00500F47" w:rsidRDefault="005C481B">
                  <w:pPr>
                    <w:pStyle w:val="divdocumentleft-boxdivsectiontitleParagraph"/>
                    <w:shd w:val="clear" w:color="auto" w:fill="auto"/>
                    <w:spacing w:line="380" w:lineRule="atLeast"/>
                    <w:ind w:left="240" w:right="24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32"/>
                      <w:szCs w:val="32"/>
                      <w:shd w:val="clear" w:color="auto" w:fill="auto"/>
                    </w:rPr>
                    <w:t>Languages</w:t>
                  </w:r>
                </w:p>
              </w:tc>
            </w:tr>
          </w:tbl>
          <w:p w14:paraId="103C1639" w14:textId="77777777" w:rsidR="00500F47" w:rsidRDefault="005C481B">
            <w:pPr>
              <w:pStyle w:val="left-boxheadinggapdiv"/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hd w:val="clear" w:color="auto" w:fill="auto"/>
              </w:rPr>
              <w:t> </w:t>
            </w:r>
          </w:p>
          <w:p w14:paraId="103C163A" w14:textId="77777777" w:rsidR="00500F47" w:rsidRDefault="005C481B">
            <w:pPr>
              <w:pStyle w:val="div"/>
              <w:spacing w:line="360" w:lineRule="atLeast"/>
              <w:ind w:left="300" w:right="300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  <w:t>Hebrew – native. English – read &amp; write excellent, speak: particularly well</w:t>
            </w:r>
          </w:p>
          <w:p w14:paraId="103C163B" w14:textId="77777777" w:rsidR="00500F47" w:rsidRDefault="00500F47">
            <w:pPr>
              <w:pStyle w:val="divdocumentleft-box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360" w:lineRule="atLeast"/>
              <w:rPr>
                <w:rStyle w:val="divdocumentlef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560" w:type="dxa"/>
            <w:tcMar>
              <w:top w:w="300" w:type="dxa"/>
              <w:left w:w="0" w:type="dxa"/>
              <w:bottom w:w="300" w:type="dxa"/>
              <w:right w:w="0" w:type="dxa"/>
            </w:tcMar>
            <w:hideMark/>
          </w:tcPr>
          <w:p w14:paraId="103C163C" w14:textId="77777777" w:rsidR="00500F47" w:rsidRDefault="005C481B">
            <w:pPr>
              <w:pStyle w:val="divdocumentleft-box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lastRenderedPageBreak/>
              <w:t> </w:t>
            </w:r>
          </w:p>
          <w:p w14:paraId="103C163D" w14:textId="77777777" w:rsidR="00500F47" w:rsidRDefault="005C481B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Initiative-taking Front-End &amp; Full-stack developer. Live the web and charmed by coding.</w:t>
            </w:r>
          </w:p>
          <w:p w14:paraId="103C163E" w14:textId="77777777" w:rsidR="00500F47" w:rsidRDefault="005C481B">
            <w:pPr>
              <w:pStyle w:val="p"/>
              <w:spacing w:line="360" w:lineRule="atLeast"/>
              <w:ind w:left="30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A hard-worker:) an experienced team-player, and always like find and explore advanced and efficient ways to code.</w:t>
            </w:r>
          </w:p>
          <w:p w14:paraId="103C163F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500F47" w14:paraId="103C164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40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Work History</w:t>
                  </w:r>
                </w:p>
              </w:tc>
            </w:tr>
          </w:tbl>
          <w:p w14:paraId="103C1642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49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3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4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2021-08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2021-09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5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6" w14:textId="77777777" w:rsidR="00500F47" w:rsidRDefault="005C481B">
                  <w:pPr>
                    <w:pStyle w:val="divdocumentright-boxsectionexperience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titl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Full Stack Developer</w:t>
                  </w:r>
                </w:p>
                <w:p w14:paraId="103C1647" w14:textId="660DF5F8" w:rsidR="00500F47" w:rsidRDefault="005C481B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Project,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 Israel</w:t>
                  </w:r>
                </w:p>
                <w:p w14:paraId="40A22261" w14:textId="3EE11ED6" w:rsidR="007003B5" w:rsidRPr="007003B5" w:rsidRDefault="007003B5" w:rsidP="007003B5">
                  <w:pPr>
                    <w:pStyle w:val="divdocumentli"/>
                    <w:spacing w:line="360" w:lineRule="atLeast"/>
                    <w:ind w:left="30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see it here: </w:t>
                  </w:r>
                  <w:hyperlink r:id="rId7" w:history="1">
                    <w:r w:rsidRPr="00D47C56">
                      <w:rPr>
                        <w:rStyle w:val="Hyperlink"/>
                        <w:rFonts w:ascii="Century Gothic" w:eastAsia="Century Gothic" w:hAnsi="Century Gothic" w:cs="Century Gothic"/>
                        <w:b/>
                        <w:bCs/>
                        <w:spacing w:val="4"/>
                        <w:sz w:val="22"/>
                        <w:szCs w:val="22"/>
                      </w:rPr>
                      <w:t>https://fre3-lance.herokuapp.com/</w:t>
                    </w:r>
                  </w:hyperlink>
                </w:p>
                <w:p w14:paraId="20DDEDC3" w14:textId="2509B919" w:rsidR="00EF5DA4" w:rsidRDefault="005C481B">
                  <w:pPr>
                    <w:pStyle w:val="divdocumentli"/>
                    <w:numPr>
                      <w:ilvl w:val="0"/>
                      <w:numId w:val="1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Full-stack website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CF293E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pixel-perfect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imitating </w:t>
                  </w:r>
                  <w:r w:rsidRP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00B050"/>
                      <w:spacing w:val="4"/>
                    </w:rPr>
                    <w:t>Fiverr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used with 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Vue.js</w:t>
                  </w:r>
                  <w:r w:rsidR="00F32EC1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+ </w:t>
                  </w:r>
                  <w:proofErr w:type="spellStart"/>
                  <w:r w:rsidR="00F32EC1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Vuex</w:t>
                  </w:r>
                  <w:proofErr w:type="spellEnd"/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, Node.js, </w:t>
                  </w:r>
                  <w:proofErr w:type="spellStart"/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MongoDb</w:t>
                  </w:r>
                  <w:proofErr w:type="spellEnd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and libraries such as font-awesome, </w:t>
                  </w:r>
                  <w:proofErr w:type="spellStart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ElementUI</w:t>
                  </w:r>
                  <w:proofErr w:type="spellEnd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Axios</w:t>
                  </w:r>
                  <w:proofErr w:type="spellEnd"/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. </w:t>
                  </w:r>
                </w:p>
                <w:p w14:paraId="2422697B" w14:textId="55B7C85A" w:rsidR="007003B5" w:rsidRDefault="0055574F" w:rsidP="00F17C32">
                  <w:pPr>
                    <w:pStyle w:val="divdocumentli"/>
                    <w:spacing w:line="360" w:lineRule="atLeast"/>
                    <w:ind w:left="30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 xml:space="preserve">The </w:t>
                  </w:r>
                  <w:r w:rsidR="005C481B" w:rsidRPr="00EF5DA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  <w:u w:val="single"/>
                    </w:rPr>
                    <w:t>Challenge</w:t>
                  </w:r>
                  <w:r w:rsidR="00EF5DA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: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7003B5" w:rsidRPr="00BA2AEA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Working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together</w:t>
                  </w:r>
                  <w:r w:rsidR="0064278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094E71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with my </w:t>
                  </w:r>
                  <w:r w:rsidR="00094E71" w:rsidRPr="00F040FD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team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careful not overriding each other's workspace and break code. It was fun, hard work and done good job. </w:t>
                  </w:r>
                  <w:r w:rsidR="00F17C32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</w:t>
                  </w:r>
                  <w:r w:rsid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esponsible of "</w:t>
                  </w:r>
                  <w:r w:rsidR="00425CED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</w:t>
                  </w:r>
                  <w:r w:rsidR="007003B5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ero" </w:t>
                  </w:r>
                  <w:r w:rsidR="005E444F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which is responsive with </w:t>
                  </w:r>
                  <w:r w:rsidR="003B797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many breakpoints and other complexities.</w:t>
                  </w:r>
                </w:p>
                <w:p w14:paraId="3D6CF147" w14:textId="59C69B29" w:rsidR="009D0EED" w:rsidRDefault="00124D82" w:rsidP="009D0EED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 w:rsidRPr="00F040FD">
                    <w:rPr>
                      <w:rStyle w:val="span"/>
                      <w:rFonts w:ascii="Century Gothic" w:eastAsia="Century Gothic" w:hAnsi="Century Gothic" w:cs="Century Gothic" w:hint="cs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</w:t>
                  </w:r>
                  <w:r w:rsidRPr="00F040FD">
                    <w:rPr>
                      <w:rStyle w:val="span"/>
                      <w:rFonts w:ascii="Century Gothic" w:eastAsia="Century Gothic" w:hAnsi="Century Gothic" w:cs="Arial"/>
                      <w:b/>
                      <w:bCs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>entoring</w:t>
                  </w:r>
                  <w:r>
                    <w:rPr>
                      <w:rStyle w:val="span"/>
                      <w:rFonts w:ascii="Century Gothic" w:eastAsia="Century Gothic" w:hAnsi="Century Gothic" w:cs="Arial"/>
                      <w:i/>
                      <w:iCs/>
                      <w:color w:val="343434"/>
                      <w:spacing w:val="4"/>
                      <w:sz w:val="22"/>
                      <w:szCs w:val="22"/>
                      <w:lang w:bidi="he-IL"/>
                    </w:rPr>
                    <w:t xml:space="preserve"> Coding Academy Student</w:t>
                  </w:r>
                  <w:r w:rsidR="009D0EED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 Israel</w:t>
                  </w:r>
                </w:p>
                <w:p w14:paraId="103C1648" w14:textId="0F1AEB98" w:rsidR="009D0EED" w:rsidRDefault="00124D82" w:rsidP="005C481B">
                  <w:pPr>
                    <w:pStyle w:val="divdocumentli"/>
                    <w:spacing w:line="360" w:lineRule="atLeast"/>
                    <w:ind w:left="300"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I am currently helping </w:t>
                  </w:r>
                  <w:r w:rsidR="001B2E5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student to pass the course.</w:t>
                  </w:r>
                  <w:r w:rsidR="0002322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Prep</w:t>
                  </w:r>
                  <w:r w:rsidR="009263C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</w:t>
                  </w:r>
                  <w:r w:rsidR="00023224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ring him to</w:t>
                  </w:r>
                  <w:r w:rsidR="009263C6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all course projects.</w:t>
                  </w:r>
                </w:p>
              </w:tc>
            </w:tr>
          </w:tbl>
          <w:p w14:paraId="103C164A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xperience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55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1996-01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2020-11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D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4E" w14:textId="77777777" w:rsidR="00500F47" w:rsidRDefault="005C481B">
                  <w:pPr>
                    <w:pStyle w:val="divdocumentright-boxsectionexperiencesinglecolumnpaddedline"/>
                    <w:spacing w:before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URI GROSS LTD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103C164F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Management, Risk Management, IT, Risk accessor, planned with programmer tailored software solution to reduce 80% of defaults in company cheques.</w:t>
                  </w:r>
                </w:p>
                <w:p w14:paraId="103C1650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Senior manager, CEO advisor, marketing advisor and businesses manager: increased company profits by 5-7.5% yearly.</w:t>
                  </w:r>
                </w:p>
                <w:p w14:paraId="103C1651" w14:textId="7DFDF91C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Experienced in </w:t>
                  </w:r>
                  <w:r w:rsidRPr="00D47C56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leading teams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to reach most of our </w:t>
                  </w:r>
                  <w:r w:rsidR="00817453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targets.</w:t>
                  </w:r>
                </w:p>
                <w:p w14:paraId="103C1652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Companies Evaluation.</w:t>
                  </w:r>
                </w:p>
                <w:p w14:paraId="103C1653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Completed my work due to business offer to sell.</w:t>
                  </w:r>
                </w:p>
                <w:p w14:paraId="4F1E3FCE" w14:textId="77777777" w:rsidR="00500F47" w:rsidRDefault="005C481B">
                  <w:pPr>
                    <w:pStyle w:val="divdocumentli"/>
                    <w:numPr>
                      <w:ilvl w:val="0"/>
                      <w:numId w:val="2"/>
                    </w:numPr>
                    <w:spacing w:line="360" w:lineRule="atLeast"/>
                    <w:ind w:left="300" w:right="300" w:hanging="301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White-Hat hacking – Data-leaks, Website weakness points, IOT devices DOS attacks. Advising major institutes, universities and more.</w:t>
                  </w:r>
                </w:p>
                <w:p w14:paraId="6B5EB03C" w14:textId="77777777" w:rsidR="00C33710" w:rsidRDefault="00C33710" w:rsidP="00C33710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103C1654" w14:textId="56829A1A" w:rsidR="00C33710" w:rsidRDefault="00C33710" w:rsidP="00C33710">
                  <w:pPr>
                    <w:pStyle w:val="divdocumentli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103C1656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500F47" w14:paraId="103C1658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57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Education</w:t>
                  </w:r>
                </w:p>
              </w:tc>
            </w:tr>
          </w:tbl>
          <w:p w14:paraId="103C1659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lastRenderedPageBreak/>
              <w:t> </w:t>
            </w: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5F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A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B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2021-05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2021-08</w:t>
                  </w: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5D" w14:textId="275582AD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Full-stack Web Developer</w:t>
                  </w:r>
                  <w:r w:rsidR="007C3A9F">
                    <w:rPr>
                      <w:rStyle w:val="span"/>
                      <w:rFonts w:eastAsia="Century Gothic"/>
                      <w:sz w:val="22"/>
                      <w:szCs w:val="22"/>
                    </w:rPr>
                    <w:t>.</w:t>
                  </w:r>
                </w:p>
                <w:p w14:paraId="103C165E" w14:textId="77777777" w:rsidR="00500F47" w:rsidRDefault="005C481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Coding Academy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0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66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1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2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2018-01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3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4" w14:textId="77777777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.NET Developer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r>
                    <w:rPr>
                      <w:rStyle w:val="divdocumentprogramlin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Computer Programming</w:t>
                  </w:r>
                </w:p>
                <w:p w14:paraId="103C1665" w14:textId="77777777" w:rsidR="00500F47" w:rsidRDefault="005C481B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John Bryce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Tel-Aviv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7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6D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8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9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1997-01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2000-03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A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B" w14:textId="77777777" w:rsidR="00500F47" w:rsidRDefault="005C481B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Bachelor of Business Administration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  <w:p w14:paraId="103C166C" w14:textId="52CC1BFC" w:rsidR="00500F47" w:rsidRDefault="000B429A">
                  <w:pPr>
                    <w:pStyle w:val="divdocumentright-boxsectioneducationsinglecolumnpadded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The open university </w:t>
                  </w:r>
                  <w:r w:rsidR="005C481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 w:rsidR="005C481B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Ramat-Gan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6E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edu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74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6F" w14:textId="77777777" w:rsidR="00500F47" w:rsidRDefault="005C481B">
                  <w:pPr>
                    <w:rPr>
                      <w:rStyle w:val="divdocumentrigh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0" w14:textId="77777777" w:rsidR="00500F47" w:rsidRDefault="005C481B">
                  <w:pP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1988-01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color w:val="343434"/>
                      <w:spacing w:val="4"/>
                    </w:rPr>
                    <w:t>1992-08</w:t>
                  </w: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1" w14:textId="77777777" w:rsidR="00500F47" w:rsidRDefault="005C481B">
                  <w:pPr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3" w14:textId="0A0363E5" w:rsidR="00500F47" w:rsidRPr="00ED0BB7" w:rsidRDefault="005C481B" w:rsidP="00ED0BB7">
                  <w:pPr>
                    <w:pStyle w:val="divdocumentright-boxsectioneducationsinglecolumnpaddedline"/>
                    <w:spacing w:after="80"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High School Diploma</w:t>
                  </w:r>
                  <w:r w:rsidR="00646281">
                    <w:rPr>
                      <w:rStyle w:val="divdocumentdegree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</w:rPr>
                    <w:t>: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ED0BB7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Ort Givatayim - </w:t>
                  </w:r>
                  <w:r w:rsidR="00646281"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03C1675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500F47" w14:paraId="103C1677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76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Accomplishments</w:t>
                  </w:r>
                </w:p>
              </w:tc>
            </w:tr>
          </w:tbl>
          <w:p w14:paraId="103C1678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4AA2C2BA" w14:textId="1F1EDD72" w:rsidR="00C61C37" w:rsidRDefault="00AA2987">
            <w:pPr>
              <w:pStyle w:val="divdocumentli"/>
              <w:numPr>
                <w:ilvl w:val="0"/>
                <w:numId w:val="3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2420" w:right="300" w:hanging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“Freelance” Full-stack project (</w:t>
            </w:r>
            <w:r w:rsidR="00F25AC2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See working experience) </w:t>
            </w:r>
            <w:hyperlink r:id="rId8" w:history="1">
              <w:r w:rsidR="00F25AC2" w:rsidRPr="00F25AC2">
                <w:rPr>
                  <w:rStyle w:val="Hyperlink"/>
                  <w:rFonts w:ascii="Century Gothic" w:eastAsia="Century Gothic" w:hAnsi="Century Gothic" w:cs="Century Gothic"/>
                  <w:spacing w:val="4"/>
                  <w:sz w:val="22"/>
                  <w:szCs w:val="22"/>
                </w:rPr>
                <w:t>https://fre3-lance.herokuapp.com/</w:t>
              </w:r>
            </w:hyperlink>
          </w:p>
          <w:p w14:paraId="103C1679" w14:textId="225C512C" w:rsidR="00500F47" w:rsidRDefault="005C481B">
            <w:pPr>
              <w:pStyle w:val="divdocumentli"/>
              <w:numPr>
                <w:ilvl w:val="0"/>
                <w:numId w:val="3"/>
              </w:numPr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2420" w:right="300" w:hanging="301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CERTIFICATIONS : Coding Academy – </w:t>
            </w:r>
            <w:r w:rsidRPr="00F76DE5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Full stack web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Development 2021. Proficient in </w:t>
            </w:r>
            <w:r w:rsidRPr="00F76DE5">
              <w:rPr>
                <w:rStyle w:val="divdocumentright-box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Vue.js</w:t>
            </w: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, Vanilla JavaScript,  HTML5, CSS3, SCSS, Typescript, Node.js, MongoDB, GitHub. Familiar with: React, Angular, Bootstrap, jQuery, MS-SQL Server.</w:t>
            </w:r>
          </w:p>
          <w:p w14:paraId="103C167A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500F47" w14:paraId="103C167C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7B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Certifications</w:t>
                  </w:r>
                </w:p>
              </w:tc>
            </w:tr>
          </w:tbl>
          <w:p w14:paraId="103C167D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82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E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7F" w14:textId="77777777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0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46242B" w14:textId="77777777" w:rsidR="00500F47" w:rsidRDefault="00371631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Coding Academy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Full Stack Wed Developer.</w:t>
                  </w:r>
                </w:p>
                <w:p w14:paraId="103C1681" w14:textId="7CB409DB" w:rsidR="00257080" w:rsidRDefault="00257080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John Bryce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.NET Full-Stack programmers 2017-2018</w:t>
                  </w:r>
                </w:p>
              </w:tc>
            </w:tr>
          </w:tbl>
          <w:p w14:paraId="103C1683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88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4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5" w14:textId="77777777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6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2ABA0A" w14:textId="6805135D" w:rsidR="00500F47" w:rsidRDefault="005C481B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7A62D3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TypeScript course Project score: 100pts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: </w:t>
                  </w:r>
                  <w:hyperlink r:id="rId9" w:history="1">
                    <w:r w:rsidR="00257080" w:rsidRPr="002F1C3F">
                      <w:rPr>
                        <w:rStyle w:val="Hyperlink"/>
                        <w:rFonts w:ascii="Century Gothic" w:eastAsia="Century Gothic" w:hAnsi="Century Gothic" w:cs="Century Gothic"/>
                        <w:spacing w:val="4"/>
                        <w:sz w:val="22"/>
                        <w:szCs w:val="22"/>
                      </w:rPr>
                      <w:t>https://github.com/urigross/tic-tac-toe</w:t>
                    </w:r>
                  </w:hyperlink>
                </w:p>
                <w:p w14:paraId="103C1687" w14:textId="727F398A" w:rsidR="00257080" w:rsidRDefault="00110859" w:rsidP="00110859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IAF</w:t>
                  </w:r>
                  <w:r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- </w:t>
                  </w:r>
                  <w:r w:rsidR="00257080"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Full Army Service</w:t>
                  </w:r>
                  <w:r w:rsid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–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257080" w:rsidRP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3 years</w:t>
                  </w:r>
                  <w:r w:rsidR="00257080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103C1689" w14:textId="77777777" w:rsidR="00500F47" w:rsidRDefault="00500F47">
            <w:pPr>
              <w:rPr>
                <w:vanish/>
              </w:rPr>
            </w:pPr>
          </w:p>
          <w:tbl>
            <w:tblPr>
              <w:tblStyle w:val="divdocumentsectioncertificationparagraph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300"/>
              <w:gridCol w:w="520"/>
              <w:gridCol w:w="6440"/>
            </w:tblGrid>
            <w:tr w:rsidR="00500F47" w14:paraId="103C168E" w14:textId="77777777">
              <w:trPr>
                <w:tblCellSpacing w:w="0" w:type="dxa"/>
              </w:trPr>
              <w:tc>
                <w:tcPr>
                  <w:tcW w:w="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A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3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B" w14:textId="77777777" w:rsidR="00500F47" w:rsidRDefault="00500F47">
                  <w:pPr>
                    <w:pStyle w:val="divdocumentemptycellParagraph"/>
                    <w:spacing w:line="360" w:lineRule="atLeast"/>
                    <w:rPr>
                      <w:rStyle w:val="divdocumentempty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  <w:tc>
                <w:tcPr>
                  <w:tcW w:w="52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3C168C" w14:textId="77777777" w:rsidR="00500F47" w:rsidRDefault="005C481B">
                  <w:pPr>
                    <w:pStyle w:val="divdocumentemptycellParagraph"/>
                    <w:spacing w:line="360" w:lineRule="atLeast"/>
                    <w:rPr>
                      <w:rStyle w:val="divdocumentrigh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right-boxdatetablepindcell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44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A64302" w14:textId="2ADF34D6" w:rsidR="00500F47" w:rsidRDefault="00110859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110859"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Ort Givatayim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- </w:t>
                  </w:r>
                  <w:r w:rsidR="005C481B">
                    <w:rPr>
                      <w:rStyle w:val="divdocumentright-boxdatetable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High School -– Matriculation Certificate.</w:t>
                  </w:r>
                </w:p>
                <w:p w14:paraId="103C168D" w14:textId="22200F9C" w:rsidR="00015A9E" w:rsidRPr="00015A9E" w:rsidRDefault="00015A9E">
                  <w:pPr>
                    <w:pStyle w:val="divdocumentright-boxsectioncertificationsinglecolumnjobline"/>
                    <w:spacing w:line="360" w:lineRule="atLeast"/>
                    <w:ind w:right="300"/>
                    <w:rPr>
                      <w:rStyle w:val="divdocumentright-boxdatetable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</w:p>
              </w:tc>
            </w:tr>
          </w:tbl>
          <w:p w14:paraId="103C168F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500F47" w14:paraId="103C1691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90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Affiliations</w:t>
                  </w:r>
                </w:p>
              </w:tc>
            </w:tr>
          </w:tbl>
          <w:p w14:paraId="103C1692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103C1693" w14:textId="35C507ED" w:rsidR="00500F47" w:rsidRDefault="005C481B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left="2120"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"</w:t>
            </w:r>
            <w:proofErr w:type="spellStart"/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Nitzozot</w:t>
            </w:r>
            <w:proofErr w:type="spellEnd"/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" org. - Mentoring elementary school students</w:t>
            </w:r>
            <w:r w:rsidR="007A4045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.</w:t>
            </w:r>
          </w:p>
          <w:p w14:paraId="103C1694" w14:textId="77777777" w:rsidR="00500F47" w:rsidRDefault="005C481B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14"/>
                <w:szCs w:val="14"/>
              </w:rPr>
              <w:t> </w:t>
            </w:r>
          </w:p>
          <w:tbl>
            <w:tblPr>
              <w:tblStyle w:val="divdocumentleft-boxdivheading"/>
              <w:tblW w:w="5000" w:type="pct"/>
              <w:tblCellSpacing w:w="0" w:type="dxa"/>
              <w:tblBorders>
                <w:top w:val="single" w:sz="8" w:space="0" w:color="D5D6D6"/>
                <w:bottom w:val="single" w:sz="8" w:space="0" w:color="D5D6D6"/>
              </w:tblBorders>
              <w:tblLayout w:type="fixed"/>
              <w:tblCellMar>
                <w:top w:w="160" w:type="dxa"/>
                <w:left w:w="0" w:type="dxa"/>
                <w:bottom w:w="16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560"/>
            </w:tblGrid>
            <w:tr w:rsidR="00500F47" w14:paraId="103C1696" w14:textId="77777777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tcMar>
                    <w:top w:w="60" w:type="dxa"/>
                    <w:left w:w="300" w:type="dxa"/>
                    <w:bottom w:w="60" w:type="dxa"/>
                    <w:right w:w="300" w:type="dxa"/>
                  </w:tcMar>
                  <w:vAlign w:val="bottom"/>
                  <w:hideMark/>
                </w:tcPr>
                <w:p w14:paraId="103C1695" w14:textId="77777777" w:rsidR="00500F47" w:rsidRDefault="005C481B">
                  <w:pPr>
                    <w:pStyle w:val="divdocumentleft-boxdivsectiontitleParagraph"/>
                    <w:pBdr>
                      <w:top w:val="none" w:sz="0" w:space="3" w:color="auto"/>
                      <w:left w:val="none" w:sz="0" w:space="15" w:color="auto"/>
                      <w:bottom w:val="none" w:sz="0" w:space="3" w:color="auto"/>
                      <w:right w:val="none" w:sz="0" w:space="15" w:color="auto"/>
                    </w:pBdr>
                    <w:shd w:val="clear" w:color="auto" w:fill="auto"/>
                    <w:spacing w:line="380" w:lineRule="atLeast"/>
                    <w:ind w:left="900" w:right="900"/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</w:pPr>
                  <w:r>
                    <w:rPr>
                      <w:rStyle w:val="divdocumentleft-boxdivsectiontitle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32"/>
                      <w:szCs w:val="32"/>
                      <w:shd w:val="clear" w:color="auto" w:fill="auto"/>
                    </w:rPr>
                    <w:t>Interests</w:t>
                  </w:r>
                </w:p>
              </w:tc>
            </w:tr>
          </w:tbl>
          <w:p w14:paraId="103C1697" w14:textId="77777777" w:rsidR="00500F47" w:rsidRDefault="005C481B">
            <w:pPr>
              <w:pStyle w:val="left-boxheadinggapdiv"/>
              <w:rPr>
                <w:rStyle w:val="divdocumentright-box"/>
                <w:rFonts w:ascii="Century Gothic" w:eastAsia="Century Gothic" w:hAnsi="Century Gothic" w:cs="Century Gothic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</w:rPr>
              <w:t> </w:t>
            </w:r>
          </w:p>
          <w:p w14:paraId="103C16A0" w14:textId="6454C027" w:rsidR="00500F47" w:rsidRDefault="005D3FF9" w:rsidP="00E91EC8">
            <w:pPr>
              <w:pStyle w:val="p"/>
              <w:pBdr>
                <w:left w:val="none" w:sz="0" w:space="15" w:color="auto"/>
                <w:right w:val="none" w:sz="0" w:space="15" w:color="auto"/>
              </w:pBdr>
              <w:spacing w:line="360" w:lineRule="atLeast"/>
              <w:ind w:right="300"/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646281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music:</w:t>
            </w:r>
            <w:r w:rsidR="005C481B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 Rock and Electronic</w:t>
            </w:r>
            <w:r w:rsidR="007A4045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 xml:space="preserve">, </w:t>
            </w:r>
            <w:r w:rsidR="005C481B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Traveling</w:t>
            </w:r>
            <w:r w:rsidR="002C07DA">
              <w:rPr>
                <w:rStyle w:val="divdocumentright-box"/>
                <w:rFonts w:ascii="Century Gothic" w:eastAsia="Century Gothic" w:hAnsi="Century Gothic" w:cstheme="minorBidi"/>
                <w:sz w:val="22"/>
                <w:szCs w:val="22"/>
                <w:lang w:bidi="he-IL"/>
              </w:rPr>
              <w:t xml:space="preserve">, </w:t>
            </w:r>
            <w:r w:rsidR="005C481B">
              <w:rPr>
                <w:rStyle w:val="divdocumentright-box"/>
                <w:rFonts w:ascii="Century Gothic" w:eastAsia="Century Gothic" w:hAnsi="Century Gothic" w:cs="Century Gothic"/>
                <w:sz w:val="22"/>
                <w:szCs w:val="22"/>
              </w:rPr>
              <w:t>Digital Coins and the Stock market</w:t>
            </w:r>
          </w:p>
        </w:tc>
      </w:tr>
    </w:tbl>
    <w:p w14:paraId="103C16A2" w14:textId="77777777" w:rsidR="00500F47" w:rsidRDefault="005C481B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500F47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7BB940D3-A879-4025-A07C-01023CCFCF2F}"/>
    <w:embedBold r:id="rId2" w:fontKey="{17DC1E3D-5ABD-47EE-8960-28E9ED378BC0}"/>
    <w:embedItalic r:id="rId3" w:fontKey="{8E73C02B-F6A3-4568-B9AD-0577EC659239}"/>
    <w:embedBoldItalic r:id="rId4" w:fontKey="{F8BB8BEB-077B-4590-A243-47B687B91C3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293662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0C2B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186E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D0B1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1623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36E4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5CAE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91455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E8F0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AE8D2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0C95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7CCD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B277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9894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B85C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C4CF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C495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F0EB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B7E33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5C59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2F5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90E4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0C59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A292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E2A3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EA8C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D4E3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F47"/>
    <w:rsid w:val="00004342"/>
    <w:rsid w:val="00015A9E"/>
    <w:rsid w:val="00023224"/>
    <w:rsid w:val="00086EF6"/>
    <w:rsid w:val="00094E71"/>
    <w:rsid w:val="000A2F30"/>
    <w:rsid w:val="000B429A"/>
    <w:rsid w:val="00110859"/>
    <w:rsid w:val="00124D82"/>
    <w:rsid w:val="001B2E5B"/>
    <w:rsid w:val="00257080"/>
    <w:rsid w:val="002A1BFC"/>
    <w:rsid w:val="002C07DA"/>
    <w:rsid w:val="00343319"/>
    <w:rsid w:val="00371631"/>
    <w:rsid w:val="003B7970"/>
    <w:rsid w:val="004008DD"/>
    <w:rsid w:val="00425CED"/>
    <w:rsid w:val="00500F47"/>
    <w:rsid w:val="00542E2E"/>
    <w:rsid w:val="0055574F"/>
    <w:rsid w:val="0056772A"/>
    <w:rsid w:val="005C481B"/>
    <w:rsid w:val="005D3FF9"/>
    <w:rsid w:val="005E444F"/>
    <w:rsid w:val="00642785"/>
    <w:rsid w:val="00646281"/>
    <w:rsid w:val="00652CD6"/>
    <w:rsid w:val="007003B5"/>
    <w:rsid w:val="007467DF"/>
    <w:rsid w:val="007A4045"/>
    <w:rsid w:val="007A4BCB"/>
    <w:rsid w:val="007A62D3"/>
    <w:rsid w:val="007C3A9F"/>
    <w:rsid w:val="007E2B72"/>
    <w:rsid w:val="007E7D43"/>
    <w:rsid w:val="00817453"/>
    <w:rsid w:val="009263C6"/>
    <w:rsid w:val="009962E8"/>
    <w:rsid w:val="009D0EED"/>
    <w:rsid w:val="00A43E8F"/>
    <w:rsid w:val="00AA2987"/>
    <w:rsid w:val="00BA1C12"/>
    <w:rsid w:val="00BA2AEA"/>
    <w:rsid w:val="00C33710"/>
    <w:rsid w:val="00C61C37"/>
    <w:rsid w:val="00CF293E"/>
    <w:rsid w:val="00D47C56"/>
    <w:rsid w:val="00E91EC8"/>
    <w:rsid w:val="00EC5695"/>
    <w:rsid w:val="00ED0BB7"/>
    <w:rsid w:val="00EF5DA4"/>
    <w:rsid w:val="00F040FD"/>
    <w:rsid w:val="00F17C32"/>
    <w:rsid w:val="00F25AC2"/>
    <w:rsid w:val="00F32EC1"/>
    <w:rsid w:val="00F76DE5"/>
    <w:rsid w:val="00FD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160B"/>
  <w15:docId w15:val="{6C7CDBAF-1B4C-4DCE-81F8-47070EDD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ivdocumentleft-box">
    <w:name w:val="div_document_left-box"/>
    <w:basedOn w:val="DefaultParagraphFont"/>
    <w:rPr>
      <w:color w:val="FFFFFF"/>
      <w:shd w:val="clear" w:color="auto" w:fill="003D73"/>
    </w:rPr>
  </w:style>
  <w:style w:type="paragraph" w:customStyle="1" w:styleId="divdocumentleft-boxsection">
    <w:name w:val="div_document_left-box_section"/>
    <w:basedOn w:val="Normal"/>
  </w:style>
  <w:style w:type="paragraph" w:customStyle="1" w:styleId="divdocumentleft-boxsectionnth-child1sectiongapdiv">
    <w:name w:val="div_document_left-box_section_nth-child(1)_sectiongapdiv"/>
    <w:basedOn w:val="Normal"/>
    <w:rPr>
      <w:vanish/>
    </w:rPr>
  </w:style>
  <w:style w:type="paragraph" w:customStyle="1" w:styleId="divdocumentdivparagraphfirstparagraph">
    <w:name w:val="div_document_div_paragraph_firstparagraph"/>
    <w:basedOn w:val="Normal"/>
  </w:style>
  <w:style w:type="paragraph" w:customStyle="1" w:styleId="divdocumentname">
    <w:name w:val="div_document_name"/>
    <w:basedOn w:val="Normal"/>
    <w:pPr>
      <w:pBdr>
        <w:bottom w:val="none" w:sz="0" w:space="12" w:color="auto"/>
      </w:pBdr>
      <w:spacing w:line="690" w:lineRule="atLeast"/>
    </w:pPr>
    <w:rPr>
      <w:b/>
      <w:bCs/>
      <w:color w:val="FFFFFF"/>
      <w:sz w:val="56"/>
      <w:szCs w:val="56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rPr>
      <w:sz w:val="28"/>
      <w:szCs w:val="28"/>
    </w:rPr>
  </w:style>
  <w:style w:type="paragraph" w:customStyle="1" w:styleId="divdocumentSECTIONCNTCsectiongapdiv">
    <w:name w:val="div_document_SECTION_CNTC_sectiongapdiv"/>
    <w:basedOn w:val="Normal"/>
    <w:pPr>
      <w:spacing w:line="400" w:lineRule="atLeast"/>
    </w:pPr>
  </w:style>
  <w:style w:type="character" w:customStyle="1" w:styleId="divdocumentleft-boxdivsectiontitle">
    <w:name w:val="div_document_left-box_div_sectiontitle"/>
    <w:basedOn w:val="DefaultParagraphFont"/>
    <w:rPr>
      <w:shd w:val="clear" w:color="auto" w:fill="003D73"/>
    </w:rPr>
  </w:style>
  <w:style w:type="paragraph" w:customStyle="1" w:styleId="divdocumentleft-boxdivsectiontitleParagraph">
    <w:name w:val="div_document_left-box_div_sectiontitle Paragraph"/>
    <w:basedOn w:val="Normal"/>
    <w:pPr>
      <w:shd w:val="clear" w:color="auto" w:fill="003D73"/>
    </w:pPr>
    <w:rPr>
      <w:shd w:val="clear" w:color="auto" w:fill="003D73"/>
    </w:rPr>
  </w:style>
  <w:style w:type="table" w:customStyle="1" w:styleId="divdocumentleft-boxdivheading">
    <w:name w:val="div_document_left-box_div_heading"/>
    <w:basedOn w:val="TableNormal"/>
    <w:tblPr/>
    <w:trPr>
      <w:hidden/>
    </w:trPr>
  </w:style>
  <w:style w:type="paragraph" w:customStyle="1" w:styleId="left-boxheadinggapdiv">
    <w:name w:val="left-box_headinggapdiv"/>
    <w:basedOn w:val="Normal"/>
    <w:pPr>
      <w:spacing w:line="200" w:lineRule="atLeast"/>
    </w:pPr>
    <w:rPr>
      <w:sz w:val="14"/>
      <w:szCs w:val="14"/>
    </w:rPr>
  </w:style>
  <w:style w:type="paragraph" w:customStyle="1" w:styleId="div">
    <w:name w:val="div"/>
    <w:basedOn w:val="Normal"/>
  </w:style>
  <w:style w:type="paragraph" w:customStyle="1" w:styleId="divdocumentaddresssinglecolumn">
    <w:name w:val="div_document_address_singlecolumn"/>
    <w:basedOn w:val="Normal"/>
    <w:rPr>
      <w:color w:val="FFFFFF"/>
    </w:rPr>
  </w:style>
  <w:style w:type="paragraph" w:customStyle="1" w:styleId="txtBold">
    <w:name w:val="txtBold"/>
    <w:basedOn w:val="Normal"/>
    <w:rPr>
      <w:b/>
      <w:bCs/>
    </w:rPr>
  </w:style>
  <w:style w:type="paragraph" w:customStyle="1" w:styleId="mt5">
    <w:name w:val="mt5"/>
    <w:basedOn w:val="Normal"/>
  </w:style>
  <w:style w:type="paragraph" w:customStyle="1" w:styleId="divdocumentsectiongapdiv">
    <w:name w:val="div_document_sectiongapdiv"/>
    <w:basedOn w:val="Normal"/>
    <w:pPr>
      <w:spacing w:line="400" w:lineRule="atLeast"/>
    </w:pPr>
  </w:style>
  <w:style w:type="paragraph" w:customStyle="1" w:styleId="divdocumentleft-boxsinglecolumn">
    <w:name w:val="div_document_left-box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">
    <w:name w:val="p"/>
    <w:basedOn w:val="Normal"/>
  </w:style>
  <w:style w:type="paragraph" w:customStyle="1" w:styleId="ratvcontainer">
    <w:name w:val="ratvcontainer"/>
    <w:basedOn w:val="Normal"/>
    <w:pPr>
      <w:spacing w:line="280" w:lineRule="atLeast"/>
    </w:pPr>
  </w:style>
  <w:style w:type="paragraph" w:customStyle="1" w:styleId="txtright">
    <w:name w:val="txtright"/>
    <w:basedOn w:val="Normal"/>
    <w:pPr>
      <w:jc w:val="right"/>
    </w:pPr>
  </w:style>
  <w:style w:type="paragraph" w:customStyle="1" w:styleId="divdocumentsectionparagraph">
    <w:name w:val="div_document_section_paragraph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left-boxParagraph">
    <w:name w:val="div_document_left-box Paragraph"/>
    <w:basedOn w:val="Normal"/>
    <w:pPr>
      <w:pBdr>
        <w:top w:val="none" w:sz="0" w:space="15" w:color="auto"/>
        <w:bottom w:val="none" w:sz="0" w:space="15" w:color="auto"/>
      </w:pBdr>
      <w:shd w:val="clear" w:color="auto" w:fill="003D73"/>
    </w:pPr>
    <w:rPr>
      <w:color w:val="FFFFFF"/>
      <w:shd w:val="clear" w:color="auto" w:fill="003D73"/>
    </w:rPr>
  </w:style>
  <w:style w:type="character" w:customStyle="1" w:styleId="divdocumentright-box">
    <w:name w:val="div_document_right-box"/>
    <w:basedOn w:val="DefaultParagraphFont"/>
    <w:rPr>
      <w:color w:val="343434"/>
      <w:spacing w:val="4"/>
    </w:rPr>
  </w:style>
  <w:style w:type="paragraph" w:customStyle="1" w:styleId="divdocumentright-boxsectionnth-child1">
    <w:name w:val="div_document_right-box_section_nth-child(1)"/>
    <w:basedOn w:val="Normal"/>
  </w:style>
  <w:style w:type="paragraph" w:customStyle="1" w:styleId="divdocumentright-boxsummaryparagraph">
    <w:name w:val="div_document_right-box_summary_paragraph"/>
    <w:basedOn w:val="Normal"/>
  </w:style>
  <w:style w:type="paragraph" w:customStyle="1" w:styleId="divdocumentright-boxsummaryparagraphsinglecolumn">
    <w:name w:val="div_document_right-box_summary_paragraph_singlecolumn"/>
    <w:basedOn w:val="Normal"/>
  </w:style>
  <w:style w:type="character" w:customStyle="1" w:styleId="divdocumentemptycell">
    <w:name w:val="div_document_emptycell"/>
    <w:basedOn w:val="DefaultParagraphFont"/>
  </w:style>
  <w:style w:type="paragraph" w:customStyle="1" w:styleId="divdocumentemptycellParagraph">
    <w:name w:val="div_document_emptycell Paragraph"/>
    <w:basedOn w:val="Normal"/>
  </w:style>
  <w:style w:type="character" w:customStyle="1" w:styleId="divdocumentright-boxpaddedlinedate-content">
    <w:name w:val="div_document_right-box_paddedline_date-content"/>
    <w:basedOn w:val="DefaultParagraphFont"/>
  </w:style>
  <w:style w:type="character" w:customStyle="1" w:styleId="divdocumentjobdates">
    <w:name w:val="div_document_jobdates"/>
    <w:basedOn w:val="DefaultParagraphFont"/>
    <w:rPr>
      <w:sz w:val="22"/>
      <w:szCs w:val="22"/>
    </w:rPr>
  </w:style>
  <w:style w:type="character" w:customStyle="1" w:styleId="divdocumentright-boxdatetablepindcell">
    <w:name w:val="div_document_right-box_datetable_pindcell"/>
    <w:basedOn w:val="DefaultParagraphFont"/>
  </w:style>
  <w:style w:type="character" w:customStyle="1" w:styleId="divdocumentright-boxdatetablesinglecolumn">
    <w:name w:val="div_document_right-box_datetable_singlecolumn"/>
    <w:basedOn w:val="DefaultParagraphFont"/>
  </w:style>
  <w:style w:type="paragraph" w:customStyle="1" w:styleId="divdocumentright-boxsectionexperiencesinglecolumnpaddedline">
    <w:name w:val="div_document_right-box_section_experience_singlecolumn_paddedline"/>
    <w:basedOn w:val="Normal"/>
    <w:pPr>
      <w:pBdr>
        <w:right w:val="none" w:sz="0" w:space="15" w:color="auto"/>
      </w:pBdr>
    </w:pPr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ivdocumentright-boxsectionexperiencesinglecolumnjobline">
    <w:name w:val="div_document_right-box_section_experience_singlecolumn_jobline"/>
    <w:basedOn w:val="Normal"/>
    <w:pPr>
      <w:pBdr>
        <w:right w:val="none" w:sz="0" w:space="15" w:color="auto"/>
      </w:pBdr>
    </w:pPr>
  </w:style>
  <w:style w:type="paragraph" w:customStyle="1" w:styleId="divdocumentli">
    <w:name w:val="div_document_li"/>
    <w:basedOn w:val="Normal"/>
    <w:pPr>
      <w:pBdr>
        <w:left w:val="none" w:sz="0" w:space="5" w:color="auto"/>
      </w:pBdr>
    </w:pPr>
  </w:style>
  <w:style w:type="table" w:customStyle="1" w:styleId="divdocumentsectionexperienceparagraph">
    <w:name w:val="div_document_section_experience_paragraph"/>
    <w:basedOn w:val="TableNormal"/>
    <w:tblPr/>
    <w:trPr>
      <w:hidden/>
    </w:trPr>
  </w:style>
  <w:style w:type="paragraph" w:customStyle="1" w:styleId="divdocumentright-boxsectioneducationsinglecolumnpaddedline">
    <w:name w:val="div_document_right-box_section_education_singlecolumn_paddedline"/>
    <w:basedOn w:val="Normal"/>
    <w:pPr>
      <w:pBdr>
        <w:right w:val="none" w:sz="0" w:space="15" w:color="auto"/>
      </w:pBdr>
    </w:pPr>
  </w:style>
  <w:style w:type="character" w:customStyle="1" w:styleId="divdocumentdegree">
    <w:name w:val="div_document_degree"/>
    <w:basedOn w:val="DefaultParagraphFont"/>
    <w:rPr>
      <w:sz w:val="28"/>
      <w:szCs w:val="28"/>
    </w:rPr>
  </w:style>
  <w:style w:type="character" w:customStyle="1" w:styleId="divdocumentprogramline">
    <w:name w:val="div_document_programline"/>
    <w:basedOn w:val="DefaultParagraphFont"/>
    <w:rPr>
      <w:sz w:val="28"/>
      <w:szCs w:val="28"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paragraph" w:customStyle="1" w:styleId="divdocumentright-boxsectioneducationsinglecolumnjobline">
    <w:name w:val="div_document_right-box_section_education_singlecolumn_jobline"/>
    <w:basedOn w:val="Normal"/>
    <w:pPr>
      <w:pBdr>
        <w:right w:val="none" w:sz="0" w:space="15" w:color="auto"/>
      </w:pBdr>
    </w:pPr>
  </w:style>
  <w:style w:type="table" w:customStyle="1" w:styleId="divdocumentsectioneducationparagraph">
    <w:name w:val="div_document_section_education_paragraph"/>
    <w:basedOn w:val="TableNormal"/>
    <w:tblPr/>
    <w:trPr>
      <w:hidden/>
    </w:trPr>
  </w:style>
  <w:style w:type="paragraph" w:customStyle="1" w:styleId="divdocumentright-boxparagraphsinglecolumn">
    <w:name w:val="div_document_right-box_paragraph_singlecolumn"/>
    <w:basedOn w:val="Normal"/>
  </w:style>
  <w:style w:type="paragraph" w:customStyle="1" w:styleId="divdocumentright-boxsectioncertificationsinglecolumnjobline">
    <w:name w:val="div_document_right-box_section_certification_singlecolumn_jobline"/>
    <w:basedOn w:val="Normal"/>
    <w:pPr>
      <w:pBdr>
        <w:right w:val="none" w:sz="0" w:space="15" w:color="auto"/>
      </w:pBdr>
    </w:pPr>
  </w:style>
  <w:style w:type="table" w:customStyle="1" w:styleId="divdocumentsectioncertificationparagraph">
    <w:name w:val="div_document_section_certification_paragraph"/>
    <w:basedOn w:val="TableNormal"/>
    <w:tblPr/>
    <w:trPr>
      <w:hidden/>
    </w:trPr>
  </w:style>
  <w:style w:type="table" w:customStyle="1" w:styleId="divdocument">
    <w:name w:val="div_document"/>
    <w:basedOn w:val="TableNormal"/>
    <w:tblPr/>
    <w:trPr>
      <w:hidden/>
    </w:trPr>
  </w:style>
  <w:style w:type="character" w:styleId="Hyperlink">
    <w:name w:val="Hyperlink"/>
    <w:basedOn w:val="DefaultParagraphFont"/>
    <w:uiPriority w:val="99"/>
    <w:unhideWhenUsed/>
    <w:rsid w:val="005D3F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3-lance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3-lance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rigross/tic-tac-toe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UriGrossFull-stack &amp; Frontend Developer</dc:title>
  <cp:lastModifiedBy>Uri Gross</cp:lastModifiedBy>
  <cp:revision>58</cp:revision>
  <dcterms:created xsi:type="dcterms:W3CDTF">2021-09-14T16:05:00Z</dcterms:created>
  <dcterms:modified xsi:type="dcterms:W3CDTF">2021-09-30T07:30:00Z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275d7d8a-2686-41f2-ab53-3167688b15df</vt:lpwstr>
  </property>
  <property fmtid="{D5CDD505-2E9C-101B-9397-08002B2CF9AE}" pid="3" name="x1ye=0">
    <vt:lpwstr>eGIAAB+LCAAAAAAABAAUm0WipFAQBA/EArcl7u7scJfG4fTz5wJ086jKjGghMIrmKZTARYZgCQKCeZYSOI6HRRxnCFJsHOQbX8pNlBjD5iBVCFhWGdNhjzr77AJGB9J85l8g8y9mcuJrSAIqaQ3PfeA6EYk2aJ6z1YETTUBEe+hE62u/PNKPN9V7zON4QB7QPuJvpNHcspuZllA6M2QcyRtSesDB/TjrI7fGoYI7Fj3b4CvnlLAAnN0Adh/kDJ4</vt:lpwstr>
  </property>
  <property fmtid="{D5CDD505-2E9C-101B-9397-08002B2CF9AE}" pid="4" name="x1ye=1">
    <vt:lpwstr>9WH031xrxOJskkGDFdhm9ymjSKSjsrlNlMYZHJHo0NpqOOX9nFFpkdWaF4xkV4C7yIMDLy59DYp36EI9OlzQlQZ/Ia9HPrAyZDZ8x7fIvYnYP0Njp5bzXGnDPGpHdEnMgBgyE3J6W+JsE2SUfc4X/br4SOzRi2n1190pd15RbOcbTHa1VUx31jeNt55YG4AJQpwnpC7V2rrGC0LGPxsVuq99QCj5GAYcSklEyU9YPaOfeZjp1mf1OJNhC4pt+SO</vt:lpwstr>
  </property>
  <property fmtid="{D5CDD505-2E9C-101B-9397-08002B2CF9AE}" pid="5" name="x1ye=10">
    <vt:lpwstr>enrUlAGy2VuYLGGUlCNxkti0QXT36wLorHPfQL54QlehKYNEF9pzBggV3TtP1jstVGfoVz/c3x8S0QPXrMOI/oCBxIFacpnfgCYBZuC5Q3EHBZZpwYkrs8MEYi4/ImFCNioIPdUS/OPMAQCHVAUrFzd32fSGNNENPwmlnknDkPiqbF63XGfd3S4fyW90m3cXbcdVin5In5qIZ2xYw1FCJZ9+fUoUlFj3Mh9mhbY9LiDV8p+lOkIMq2Sv7Xf5ac5</vt:lpwstr>
  </property>
  <property fmtid="{D5CDD505-2E9C-101B-9397-08002B2CF9AE}" pid="6" name="x1ye=11">
    <vt:lpwstr>AxpmnbzliZV1HpziVU77yhu06p66lGI/Djjtt9UpnhRNippxuLKn2y18/8m/NaSmGkrjVRJKPPJ2O+6z9b5+nmMjwxtzerg6xjwrl90X223xNlRDocSu2Aapo5sY8Xt6i1mlJIFsW+TRbwS2ODuk3TA0gQt5XaN+kqqGqNpTrobpsOFVtEnfjd833UXHikl4RiaMGtEu1Oo2VyqUKdLH1tzSamDCDexxplpPZntehi1oyzz5Cs0Qwk9+TpoTzXm</vt:lpwstr>
  </property>
  <property fmtid="{D5CDD505-2E9C-101B-9397-08002B2CF9AE}" pid="7" name="x1ye=12">
    <vt:lpwstr>NXeyjBPxgApTTDnp0Xcf23L+jq9BtpquYNpaxj/ybGHTOGfE8bq/eORqBAzhMfVVmkwoeiPqJsqIsl0Gr24kpu0mIw+uc4jXzvvBg2c4vuR+rdalO7KBUdNx4RE8iUSC/Qsf0pUr5C/JhfFHs7MuY+nubs+1wJ4HlJbceSDRdO4lJI6IVmwC3h/Tz3K/pIGsN2IHa9fBcJ57OAV/L0s+1gbFJSJX7kXusE+m4cx2uTG5az/4PtbmowQ70ZTc9Op</vt:lpwstr>
  </property>
  <property fmtid="{D5CDD505-2E9C-101B-9397-08002B2CF9AE}" pid="8" name="x1ye=13">
    <vt:lpwstr>fWpGsGqUxNi8eTUmf4KB6uepmaHEraP3YIz5Hldlmho8EW5n00cQ7XvJ2b24dDfDG30U1D5TWPilgPt6jLfNHW5t7PQ0j/hEUDCMMWejh72Zs3sEw6jKM6hyA1adqig92HsOSWRP8Wg3HkwXD/Yf3gP7C+GHBffPDvO60BUHnNi2wM7X80WZaaSu5ohQSAH/zrBGPoC0Xo8LaVrTb30YsWomaaftLGhOfhdQvKF9Y4tBj+02POa+XDw5ef9xLp3</vt:lpwstr>
  </property>
  <property fmtid="{D5CDD505-2E9C-101B-9397-08002B2CF9AE}" pid="9" name="x1ye=14">
    <vt:lpwstr>m0XTj+AysvPHGWR/pb4f7KdPeK8ZjxHbLNef15gq+VcNsNVY9+kwRjqgQ7yE264kKKp5WOGD8bS6NlfH4TCefLtI39Vqsjd0nhHlF8lF+WUf6fD5F1NF6dFSMsLtmsdvYYi9sAApedzye41/vzIkDTeHE3IaTKT2s+kKuPTPVvREdUOoHOJIfUkPyNCBksFCfz66MRddotqC2XUjHWf+esvtjIQu61jxuDfY9Q+kb2d+zjc97xSMSCHWO9sjuVF</vt:lpwstr>
  </property>
  <property fmtid="{D5CDD505-2E9C-101B-9397-08002B2CF9AE}" pid="10" name="x1ye=15">
    <vt:lpwstr>NF/eE3PLsy5ZgBXspvD2h8l4C0MbXfwwzXFWfeXE3JlCK1w2vJN7kPDiBdQpXgP+t7KsmFqObs/L/WNbhqLP2warbBBt29rA97EEqLUxY/hv6cyrBkAZvbcu5f3VEww9R/nTWFlmCBadbsDYpoN+gLMz5ivef/BKt3NLxv3VVoNM4yQUENPxBvqG4hbEQK4xk1qBRSXROHVzpVfZ2rjYq9TmSF+genL3863ahZ8kCvIfgq0ITpRXh6GztRL028u</vt:lpwstr>
  </property>
  <property fmtid="{D5CDD505-2E9C-101B-9397-08002B2CF9AE}" pid="11" name="x1ye=16">
    <vt:lpwstr>MMOlhTfPfykQCE0WQ4cS7G4pEkRbqE3157thDbJkKmkv48q9nRmCY3LITwEu6chBFYvhA0npNfeKexnuITmI3U86ursOo3q6UkumezP/BGgDXtYsHTF66QheC0MMEJFW4SJUye59UE+9bXUMHpsbrHehKnYvGLFcVvugQCi++fhGir3hvPoyrCUzf8bKwg85KpCLNEhFsAYo0aS9S51GuK9nzrv75v38jmnOh3QqVN4yMT2eJSIF7tl0hJ0BJMq</vt:lpwstr>
  </property>
  <property fmtid="{D5CDD505-2E9C-101B-9397-08002B2CF9AE}" pid="12" name="x1ye=17">
    <vt:lpwstr>jrs2J5c8AyF9EtlFA/Gk4BqzTEdjrexK8hMxAqHI9eNF097y322MGt26p97B6oE7MRt2jssNDEE3N55p92lADVnBtBks0cTzhiEY1PThqgYYsBv6oDsrFbxwQuuV+spjTdDtV+xJcxD50OZ398XPOfE6ioF9dNiPRuAHZ6xzFBZ3J/gm3s2G32pAsDRbNXyCKuHLPC8EB6rvjJiXnFRjjQpZjMcONmxeJS1DQ3iaSzn2FnaIcXkveKQqG0EmS0D</vt:lpwstr>
  </property>
  <property fmtid="{D5CDD505-2E9C-101B-9397-08002B2CF9AE}" pid="13" name="x1ye=18">
    <vt:lpwstr>i91pS+fO0Gl+J970UNihl89d/Ch+QtMinTusBot9hZJmErLI2bsyzK/S16CY54483o74fXc+B13RZ1SHGT6yHYoLOZlSTrLCp6DutDUHdVGdc1VNN0snOZmA2pkRcSh6bWtgWG519GlDnFjJzszV/QatF4oIcE4o+R3Mm5+WruP1I6rn9BB5DNNfvlVafG94j0kmfbnyaUFmCU6G8i8i87I24iO04fdyJeSvyBjLu6Oj60NBelBZgTYZTWiUE4h</vt:lpwstr>
  </property>
  <property fmtid="{D5CDD505-2E9C-101B-9397-08002B2CF9AE}" pid="14" name="x1ye=19">
    <vt:lpwstr>1C0BQQAUEs4/xSfMG8G4pJYke2/nMWHA4cVkM4mTIkl8eRBbDu50JpR7MTiLDaeh+TBrapf/IlpsjtaYfQISGc7yILNnjslg0qIP2jhUPcb3f+OUIqe2JGJszAZVge34DpqPfny+Q5RZyrg310vIR6c+hPriJ20S3mF+mln8G9Sm9ZVXHOc91wn7J9x9k24QUwjSM8kAefV6EqJ6T701OQ9h1JpyxscRUmlHVFat+va4t4c0C/7dN9U6fSlUXjy</vt:lpwstr>
  </property>
  <property fmtid="{D5CDD505-2E9C-101B-9397-08002B2CF9AE}" pid="15" name="x1ye=2">
    <vt:lpwstr>FYW9tepgdTC3aDt5XDweOBDgfmTJdT7ZUGsgKyigpSTwSIGfYcMQ4e8StqNMrHxqdE7BfURQyRp6ePFw3eh77APtcTGYam/ByJNSxVuBCtkuIpycHeZ+z1LNQLcdBadukq0oErzwpV03/9ZocZc0sW3LhRPOzUz8SC/QmNSVPCcrN5RgVM36IXg/zuceqiNzzwAvfNOtzbTtdUgUpnU17XLIrHDDoxlkj9T3trxOFF/YIEbsLvUY9So9fED7ZFR</vt:lpwstr>
  </property>
  <property fmtid="{D5CDD505-2E9C-101B-9397-08002B2CF9AE}" pid="16" name="x1ye=20">
    <vt:lpwstr>xQrbDGg+OsZFDDwPu3arm3nft9TCQOVN9+HG/sG3m9H+1Mx7ipp/S96YQjVuQnfsR96Ude7QyrqS6mz/pcuLS2pkm56Wx0Qxa3Udpm6i3+NiQYqLMN0oiY3RfLEuL4PkWb8Ss0gQAS/lb3dboJ3grpm/MXNeEJzuZna7rn1aKpmi9L7qkLT5bM7D85eWzpT3vK98GzMFbLjk97AGI+OwW2pxAPebFNASNhehiJq7ttcEVL7LajJWb6R74MkfMmk</vt:lpwstr>
  </property>
  <property fmtid="{D5CDD505-2E9C-101B-9397-08002B2CF9AE}" pid="17" name="x1ye=21">
    <vt:lpwstr>y83iLgGPhnGugfg6TdVxK5R6sxz28LoOMQY9rkyPHxFwgiH9krNxf5FRQGo/yyRiQbtUo2EXTpwgBqYpsVZpxykmwcCpPv6hAM63bIolh//Qooeh/pN31RsO1EynyHhzjSaQsktlGiqB9vcBw2zO6H0iuA6Ey3pixlWnPvPcQ4a+tfGufPh3oEPwpz1gFqQQv/+AwR58hvfAkg1C++txiXlJSEhDXAN8kSk2elnx4fw7MOD2lygHSb9VDMUhuxu</vt:lpwstr>
  </property>
  <property fmtid="{D5CDD505-2E9C-101B-9397-08002B2CF9AE}" pid="18" name="x1ye=22">
    <vt:lpwstr>TSs6Xp2nBTmR65uMqHnQon0J/lWCZoZIj+KG33gpwCNQH+T7KU/m9bg500FPtSkUtA6XJ350UWO8b4/VQLT+f2cuR5XilKc71R6HTkb9hg/wDP2CKWeqn33dteTzhf5Ej8YqmwcmTY1dIia3kuIvC+SbZU/qqkTDoekNgs7jOi9fUT+LuJyoN20HRNLxuzbjfVzKHhMNL19GujAa+V70SN0xkVra/YafiuyML+9ozhFSTTm+pFyqbgEXSr4+Qq3</vt:lpwstr>
  </property>
  <property fmtid="{D5CDD505-2E9C-101B-9397-08002B2CF9AE}" pid="19" name="x1ye=23">
    <vt:lpwstr>Wya5rz8zCVhJfZpCa6hbQvXU4Ohrajk9gTB8BVij0aNV5lgXSREs4MlktoKq9svVWr1Suc0ox4mbV3IJbJHAZjR3VsJxeNHJTe6DEJ54cGC3nP5LLB4Cx6PrOWB59wWw7AznLiERMgp9IfT2O3h5maFc/xozi9BvS3WUoey+dPhXkr0d9NGs3zCTVFt2OfEOX70ND2gWieqgWyweiXQ73CLBgAUn6TjCV3HfP5QG47JyV1+SiD+SsvbC8r6xRe8</vt:lpwstr>
  </property>
  <property fmtid="{D5CDD505-2E9C-101B-9397-08002B2CF9AE}" pid="20" name="x1ye=24">
    <vt:lpwstr>JLP4q3GxKb1VKIKQgSSF2R0Pnsd4YS4bd+FoQtOPYHfg2RKKp5jmW+w/sQdQ0I39F1uKWLL47wdBCPVTd/6ji/Mvzc4RPwc/5ug9Z5woCBxawovbI0JOl7JB+jVQFwvZEGPUR9Fy+XB/6D4fsR3kf6KNaYKg2Bk7dadzxN6ARdua13yqBkOQGc6t/Fj/lUsh6uSjwWs9pIxBm3Uf08KMaCLBj5htolCszwZiZSz6tbvICpg/Bwg8fGuj5Kw2P0f</vt:lpwstr>
  </property>
  <property fmtid="{D5CDD505-2E9C-101B-9397-08002B2CF9AE}" pid="21" name="x1ye=25">
    <vt:lpwstr>BWfPJj4dk/UnNG/Me6FEgn9ZEYexy+CVYxv8DQj3WjQDFKJ/KGvvnxnuvhD2trkEiT5dKTyx0ICJU3dtxaMej74ch9bg3prbM/b0N/fo1sWljCmu6Z67+ZW6UOkicSDu+ak73eXlEklR/CAolMQH2Qep3H5n1a0+rzOXgfCrHpUSWFvDxaswMZIIQlXvEyt5UrL1uSRFi2g+AfW1inLyK276RBI+LU6n4B4xSfRx2HPNZ8NR/myFVPFXrFj85nl</vt:lpwstr>
  </property>
  <property fmtid="{D5CDD505-2E9C-101B-9397-08002B2CF9AE}" pid="22" name="x1ye=26">
    <vt:lpwstr>Ymrc39Nf1c4w/yTa6lJIUjiMtgjJTrX7neWuYZRQZOVdGUD5KSfUfxl8yiBZzuY7Z9W+NOZlkrk7NA8BrabzrMvlm9VHUBNEV0fzmcda2/z4kZFdmnoCrKbDJ2HVbSYRvTrWmp1ZjAgtSHqLSpPw5X5dzGKLDv7GibnMXTNmhdwHKo1W1YCv9Cg3Q7l5Nz25jeO+lx0QTpgwoB7p63Z2xaI4y749YiPIA3v+hWhj/6IaBKXkiqvkkU9/H0xbqvo</vt:lpwstr>
  </property>
  <property fmtid="{D5CDD505-2E9C-101B-9397-08002B2CF9AE}" pid="23" name="x1ye=27">
    <vt:lpwstr>kxPZxXK5XY19etWo0PUAYQQPUSZ3UylnTxvXeqRzjjQen7Pb4YkTw545u5UI9yWpheCxu1WlH/UNMPpXREdMLE2gvTDvwTTmsEdK1K9D8BgAMsdu5vLkkDaZZLdVb6670Nj+gvNkSGjrpZ0MfzwNse5+Qjmkj/xKdkulb3zJx5eCHPRmdxQO8fHfTveWqA1M0yREHgqrgmGcMc/9wCayAVOwDr3JTKQzw03GC61IxcaaneaX/RlTD8kccZpjYf/</vt:lpwstr>
  </property>
  <property fmtid="{D5CDD505-2E9C-101B-9397-08002B2CF9AE}" pid="24" name="x1ye=28">
    <vt:lpwstr>AcLN9OANaKFWSzk+hAX5h4X4cY9/0n50cWTBNXeMrzgk01rZ/PI+1Oq3l6zxZAyhQnO8uB3wn33jnmbCfolrFRxZE9z7O2bDbD/op5jPoR6eTc0UQK5jqm0/APVQvEDm5woos4mfAYbm2CnJ8jUIQ+WgVXMikzE4/DmFkUTcpcqteJVTD89aExnupz59QwF0ER2TSK/E80yho1XpiotiQLg8Kd0jYAWYUfX+AWgeHNE+Oy/ZUr9XmcUN3oF2YdU</vt:lpwstr>
  </property>
  <property fmtid="{D5CDD505-2E9C-101B-9397-08002B2CF9AE}" pid="25" name="x1ye=29">
    <vt:lpwstr>DdyVoZZ53NxlaMYJh8JECU2Vicr9N2D/VFGvEp/BFqrP9lL9n2/lt1cXtylZapJ2yJAC3Qz1Wt4Z7NkIn6/0vkA3oVRiF51Xn6RutK2VmubiGmWjR0f7sPnVfWEusHzPshH6jjvDHgs1Btng3lwtVIlbKHXDNU8M63zjaDDtzk4TLdSJJylHsOCOhKuwmyq8rebFS79BgYFME6P2aFU84e3CalmfpJ+/i+UswN+XUWXlCjh+S2MHeYyOvc+xLbT</vt:lpwstr>
  </property>
  <property fmtid="{D5CDD505-2E9C-101B-9397-08002B2CF9AE}" pid="26" name="x1ye=3">
    <vt:lpwstr>8PP2UxKlVTt2n9lfjY11E9l2o/RXnuh2B08UYhJEyOJPtY4bwWBJL38ErR3HEzEtlQ17PcWzKug7l721iLP/CMjswTfQd/WZYu7O6EVihLiuAtfYoqpexnu11XvZAOEjE3uwPwYqag7Zz4LdmkL3yodGgvBqwvLCUlTQP2kOoCmMv6VvzVzNnA/2TZYK9g776TesiAVGRocEX9ss3y02KP8lQVl2tArZjeQD3Gc/EIVunaMTrwRFymTzkoMttNn</vt:lpwstr>
  </property>
  <property fmtid="{D5CDD505-2E9C-101B-9397-08002B2CF9AE}" pid="27" name="x1ye=30">
    <vt:lpwstr>Jyidcuw74HYBpPIHGIFkBiXJtttrXTcqPVYy5jUezCd1hjlw82r6wL5hBZRX9VzQvU597VkwQNID/E4F5b31Vx0c7OYqW6dlpGwaxmli1S2Wh2IPpzgMSl/I2Hqaem7yEqpV0DkPjBNDbtkX80Szas/iHCnaDM+ptwy/uN9mmWPz8JhTlZE15HKLINuFUPtpoczWoDreXzM5D3P31lD14U1W+RlKCjQmT+w9TKqrYlC/j+QSZGi/Qig0xRvtt+w</vt:lpwstr>
  </property>
  <property fmtid="{D5CDD505-2E9C-101B-9397-08002B2CF9AE}" pid="28" name="x1ye=31">
    <vt:lpwstr>Uje1y5q3LZT43xFe3/nrm8JQZac3i3wzAuGOCGCovx6eOPkn2bxAR21WnP14lMm0J8+mrTJrhpj2McNan+uruydolaP/Ty/8D4O6OFXL0CqxfG5M1Ug01uSwEvUGpnBVKj/4HqoXBGusf8TQki1i1zAjnT6Xyv9xDX1RbHeGS1YRIHHICJ1+6JMdoAGeMQ+GGX0dBpJepjww5u8b3YZjUVUFjMvhEGvZzZsL9ERZAookhliepW7OAFyxL9B9EQu</vt:lpwstr>
  </property>
  <property fmtid="{D5CDD505-2E9C-101B-9397-08002B2CF9AE}" pid="29" name="x1ye=32">
    <vt:lpwstr>HIfFQ8IVolS3eKUUrkI/0e0u4GY/st0uigtxK0CjHwkKPbwCfYk6NVGu/NBx9gagF9rySmTBJ8k6CX1hn9DXY+B9PhJ46EEma0JGivYY/+Hi2p7MsIk+Z/P1ks9OFh7ZAXlbCLmGXToLJEXeIQr9L71U683jz9NcdhRatElm9mfkL0BC5aribCQUZQv09m/S/WH9hCmXr+bQQQ4b/k5ZrOpF8ochzKDrvizW3ZsmVcC+of9Ulqb/XtUKsb7Wpo3</vt:lpwstr>
  </property>
  <property fmtid="{D5CDD505-2E9C-101B-9397-08002B2CF9AE}" pid="30" name="x1ye=33">
    <vt:lpwstr>3SWaD2yWUlbY6KEn4Mqcp3SUkUCj5YRxJpP5gyFCF0JGupWwAioXeeZMCwcK6fySbTm4WFjKyDBwc7sSYB4hX+1OdcslDL25m5za0oTyRpid/RnVw8U5N8Mf5jazO9Cf11hycoAc22j1R+SLwc+sqpGGd/APZjX6aSPQuJfSW4I89FAK1BzJCiyxCVcf03Lw25So8nheWpQzdVZaBfnedTciH2Wa4qlTyd0sHMpcxCBTF4Cc1zBtl/35qPp/CmY</vt:lpwstr>
  </property>
  <property fmtid="{D5CDD505-2E9C-101B-9397-08002B2CF9AE}" pid="31" name="x1ye=34">
    <vt:lpwstr>wDZsGMnBaJuZPjFOAyRlhIqJYP/aiknEg22d8PkXc8A+4ecX2uIL6/PaLCArj4+eIlSiXFwv31As79mMkMxU6UXWNPpGP0f9S8KXGriqTwC4CntX5nx36jF/zFH08lpDe3XPSxYSAkaalIn6Pt0J3+r6N6fifXJTwGBL82LAx6lHliR5yD9dMsV1mkWCxiN2lqj+43rCqQYW5O+vo8kLl7Kh04ciWh+7vwAtSVxb67FwvNNk3S+8IDgyohqv5qK</vt:lpwstr>
  </property>
  <property fmtid="{D5CDD505-2E9C-101B-9397-08002B2CF9AE}" pid="32" name="x1ye=35">
    <vt:lpwstr>fAAl1Sv0OO464N1WQmM+MIJBrGiFG8f2cT9NDTt8ImzZeJWo0PImxyCH+ogEeX4iYN9EvvCLA7oflitk1Gq8S4FoP3niCWUBwuiN2V44YWJ5clJylPcStgDsaTX2YkXpdlfiDg9ax2o0yN4ryjtU+w0Bt1/abKff57BqfSfHxur32UWglQym+lXVg6NWZl8X8VKWBQ2OzUSfVn7+nSMbxlAEMitJaUW2ikIFgWLNSRXrES+JEtdL6bz74/fTSOS</vt:lpwstr>
  </property>
  <property fmtid="{D5CDD505-2E9C-101B-9397-08002B2CF9AE}" pid="33" name="x1ye=36">
    <vt:lpwstr>INrQNCY0Y6dKrc206ot7D/AloEJXWfYLumo+iLYSSiz43OYxiuHtUCZTawNkqGhe+n65XdKVpCVPOP7yW7P+K7jO+9ptPomEYAR5CifAGM+lKP9CAc2ITIJQgMHKr1m7bcYSS++l8tv4Il0lZUchaO6bMFlqDC71E+SYBFDORPo5HorutpInr6zmUJcxuD4TqtElF2n2heXRJfnlAn2m1hKD4NrEHhiIAMBRb358zTm5qxQyzcBDzK7Vhi5dklb</vt:lpwstr>
  </property>
  <property fmtid="{D5CDD505-2E9C-101B-9397-08002B2CF9AE}" pid="34" name="x1ye=37">
    <vt:lpwstr>EkHu6gOYhlj43nLMygxj3RH1DJWCtvPTQ0DVyf2U1WWM9BOJ6sv6Cz8ll+vUPDDYIJUpbSPQxl/u0RXFYOczpN+0FrnvvNtQgYHu/ZTlb4nrd+YX/f/3x7tBPYKttgpimwost+DNnaYwOMmCJNPkDS/I2xAjJQda0A/m80UNS4vdE7Blles1insFb45HhmVZ/GrISBjkWInZrpWEHSzU61G/Ua+NPF+o3qC/S1ghkaVKvfTWmuXkSfJ/SIWyd2a</vt:lpwstr>
  </property>
  <property fmtid="{D5CDD505-2E9C-101B-9397-08002B2CF9AE}" pid="35" name="x1ye=38">
    <vt:lpwstr>6HL4RNW//g2VdAK4RhLyxpOVmEYIrA44UEnq082tHfV6vyLHkgzROU8PU2q0Oij+ll7GWtCANnnaTMp1OCPymmRZzNUdaGC9695S1DYzXh0TZyNC8XWApC+a8AdFSxiLYYz5K36HtpWhIRsx+H5xb5g2zgqp6/YTISnJv+HIMuJxls8ldFFJmBaF06i0yxvxdbb63fdQ5cWCRgzWb5ozoY7HEetNDBdejdIMU7DoBtnLUJ1quz5gX+MilZQQzEs</vt:lpwstr>
  </property>
  <property fmtid="{D5CDD505-2E9C-101B-9397-08002B2CF9AE}" pid="36" name="x1ye=39">
    <vt:lpwstr>JDiq38/ngk5VCm017UQ9CcZ0Qyt0e4FYMSDcXfLnWxbgvlQcTWgP4f6aeUIa/HLUOk3ceT10Dzzg02fU06uuxxeEd8D6p+ruZnGDUIog+CCu6UXP46aYeWus8CMjO7s3rOJ5Wq03VKGEwyMeaXXLhx5zp+5tlhS1QimLZVen/dXBmbSKl45z0eKz4YsAXWEo2JewZzxFonQk9O/qI1WtUd93pwVheI4VULRWocdZlxDn1SlGtxqlYZEoB7ROpT8</vt:lpwstr>
  </property>
  <property fmtid="{D5CDD505-2E9C-101B-9397-08002B2CF9AE}" pid="37" name="x1ye=4">
    <vt:lpwstr>oyIJWRB/Opzy82/9NP6OErDD/MkKa4aVOzDVQk6/Ev95phiNN1vXaV5upqsPQV5I/t+8JoQjoAAoyB/UAJVVJt+VLyCj05zSlJbtHsKcvKz+TJyyTEmcENnKg/Wd9D3danaX1oY/Tlv1im8/ER9vtV1164OnMqqQsiUwLgPZ/RbI+/GBGbgvT3+WlfcBMWvVNYrJod+VWE1TQKJRfnjj5JdHOfzO7w6JH1dWzZu0kqjnUXuDn2oSv3YQuVch/Re</vt:lpwstr>
  </property>
  <property fmtid="{D5CDD505-2E9C-101B-9397-08002B2CF9AE}" pid="38" name="x1ye=40">
    <vt:lpwstr>0jrnOw6NDbvl6edPaTcrZpxMZt+6VB9EO7kuJWb82GhoCuoBpQ+uTS7cRLocyKMSpMERqy907oWECrGkwM8c4awgaZAiRqoqOGLIIoENke68D+QMpQb/qiLEHD6XrRqPVVg37qNUlnXi41gv37tZjzQKySf3fj7yVUKm8BXkmqvv+Vp+is2NQza8dcj5oLTiDxw1mlyukw2l+zMODhpn99fHhYOvI5ZGr2MsVgvgtMt9N78JhPRX767nSZGlEPg</vt:lpwstr>
  </property>
  <property fmtid="{D5CDD505-2E9C-101B-9397-08002B2CF9AE}" pid="39" name="x1ye=41">
    <vt:lpwstr>aqFKW59OEU64rUR18q8y6TxMV1jjpcv5G2yPVv+vs9x+tAu8CXadjOqdURgwU/PmJYjBD7+uL2ojqK9zQOFtd6iWpaelm4vKU+A7Sl5t/sqKLlrv4xJ0wxjMlTCBOetFAGKY1CjkadwvsoILhyCJ+Xs2LJe9e0HxYX6K5s7CufKAAMDQnPlpb51ksf8asM64CoXM9IkfNs28KSQo7YVKO/nym8k2NZSmhtR/GEC8rNyhd0li3fuc/B0LfOlZEVx</vt:lpwstr>
  </property>
  <property fmtid="{D5CDD505-2E9C-101B-9397-08002B2CF9AE}" pid="40" name="x1ye=42">
    <vt:lpwstr>7Y5gG9V4wgsbJEB8NUqUl/aWbPJWuArtpgBFOxYJ/ipL2Z+Pbjfu3qDdhzZjfidrZ95Kev/9SORUNFyLsDqJqhHBvQpaDat0bf6GEySHMOStlyEluVFrsmMyeFUoPBZaPD3m4xigHAWJ2gvExu0LXcBR7ZgS4XRr2/eKkDzLCRN7s9R1IZwwl/Ar9kMUdKh+8lZHed9NVFjUD9gX1p36QjAgxTdqANeZ9z1DfF2suQqfioVGtOXGZuBYSYPlUNE</vt:lpwstr>
  </property>
  <property fmtid="{D5CDD505-2E9C-101B-9397-08002B2CF9AE}" pid="41" name="x1ye=43">
    <vt:lpwstr>mvKK2USOqkPuPppLE2MYtsXEsBdurt/qwWmxfevWGPr82Yck5q/vnDQJz1R4s6ZmkuEEnHSoCKJQYF29WkwG9S0mlD2Lxnfayiuaz2cg9GWRTGmobuUyFBSiECBHDTbSNO502oeTIE+Y37VP3WvYnjwZTKP4PjxeSnA2EMiv1cRo0q3Sei2h+CB1hmrIzA1lD4muFTBUNkVM2/qMpadbyJQZ/YjuJB+xwXEAADCe+BvQuy+jhmVRXOXRREwSZNu</vt:lpwstr>
  </property>
  <property fmtid="{D5CDD505-2E9C-101B-9397-08002B2CF9AE}" pid="42" name="x1ye=44">
    <vt:lpwstr>k7t7ypEFqd02bKSpj0mdPPQVbIfulpY+gvyeb28LlxRnbrTvZFker0FZGx90g0vgHGHp96WFV7poEpvIhb0n3aoWV8llxUwNO75hcb5tbUFSKcbDwQKqj3Ks+qDnEwGb7SrsktXU2tfwT7GzAxzPLRwNWvia0kA2sW8pnDnixQvZmDhD1kc//FTniMEojcg/Xh42pdhyrBVyA/lLyV4bqTNd8y4Lxm0yI6mJ7St1MUH+sYNo/1UblqLpc/ZyjPE</vt:lpwstr>
  </property>
  <property fmtid="{D5CDD505-2E9C-101B-9397-08002B2CF9AE}" pid="43" name="x1ye=45">
    <vt:lpwstr>R2W3PIW/HZAzQuwFPwRzh5lqFPidUDCj7Hfz1wIm1l2rqpiewP0+voc1OWkl/LiDBHFU06PKD32kJ8YalFexs0IKTQh4AAe5xpUDoRw6XS5Z2/Z1+D8seB/klGgeLOmFDz+Ydg277luQC7HLezQfVdn//I1KmthZkOWDDmcpnlXC17BvdE5+4XOcKY0gkq+22iX8IdMW0lnlW4sNErNVrS/6Yhbvbw2x6i4oxKHU1/RK7FTQA9MmjCKqK2W7il4</vt:lpwstr>
  </property>
  <property fmtid="{D5CDD505-2E9C-101B-9397-08002B2CF9AE}" pid="44" name="x1ye=46">
    <vt:lpwstr>1W7IlJdL/p0UOXlPAbAM2USUCAtbL934VvB6yb9UgVy0ivT5U9GXfUTyvy14W5Dlk7hyTPVDbK31tcVculcSyzS5w0Jm0b5J1Kf0w2R52dt4+N/gKSmtp2uOR7aL51/BAuxvo0bf8W+fSkNFHqIM1k5XmBa4hx6n3aX/CLhWz1ddnYtVHA8c18uEnZzjexg5/4t9/539Fju3+FAMSZNN8OYs5JQc4KkETu10R6fkfK5gxPPckxjD47bropf41dG</vt:lpwstr>
  </property>
  <property fmtid="{D5CDD505-2E9C-101B-9397-08002B2CF9AE}" pid="45" name="x1ye=47">
    <vt:lpwstr>8Ehc8GTB9CfcFKj9TF5e/0OYjW+ofqLghIxPDRygep3negULjmjvD7BvMYqRUNUFUPT3ym+uTeH0Zlxn35P9xlUPNNBtzFNzTSnTiBb538KSVsXlh808+UfbTbV1BNnQMumC38i8/dYjzhsWToQjAuQZaw/msP4RZojDcKCEVgppkbRqH+RU95UhD5ffP7/Ba6dwlDGuHXWC3GupxG6pZyFjzh1evNVoIVUUFB+WmdhTliIeIITNmANsTTwjvQT</vt:lpwstr>
  </property>
  <property fmtid="{D5CDD505-2E9C-101B-9397-08002B2CF9AE}" pid="46" name="x1ye=48">
    <vt:lpwstr>VQBdX2Z980s6P30M2j7oiThtMzd5etnkiLERKfE0ARESQfOwA6H/x6ez2l34VZU9HY5w6TctIrHhzy8BkNbsovsBKsCZfNYw6EDwyDSqrtBkMlGO9DI78emb9AlZzssopu7YquNuYKzF1Zc/skEr+Vw6nXMlw4v60Unzd2QDSWAMw68yc+Ei8+t+/lTNB8SdUB39i//S4dQZufXmKfl0HG522EfyX3mlSv/7Vc3BOmFM1Qc4YGEmCLzZ82yRLFx</vt:lpwstr>
  </property>
  <property fmtid="{D5CDD505-2E9C-101B-9397-08002B2CF9AE}" pid="47" name="x1ye=49">
    <vt:lpwstr>PAJ5KYztLraUjE4RE0MateRUemrCuzde7n6wyH76ASrWLpxlAaugeI9yy9JkugmhBKJ8XzsZOlhB/Ku7C4slJZB5lZnIkPKQ8t73Mkz/RlG+OArkIlGkBzsLF2wVEghxnkWA0O5fUawZd/DTCHx0zSzJEw80b56h8FlEb4zjwYMdPiorfg0T7OqCUwnYSBwHh+JOALz8XMeswc79SYEQ6kXdPddjYpC5jRt5qZtNAG8nM32niOjbH9DCQ7gvg61</vt:lpwstr>
  </property>
  <property fmtid="{D5CDD505-2E9C-101B-9397-08002B2CF9AE}" pid="48" name="x1ye=5">
    <vt:lpwstr>yFi/KzfIYuYn7zQx2Pv1e+O1WFz9Y7Faep1YE7adcR2aIkLs3frHFTFkK80CXzKvWerAMiaW0d/e9Q8NNDOMX0W1BRCXlOxRsYWppUQrRpSHRYKVp8lgbCwY9l6WeErzTiEJ0f4PTDGZmE26TaY6SieK1vR6OW+6yg9MTX4kPmbaGWbFmQcoiySjvQm8bM2o49YBZXgqYt9nH9Sb8DOqoHAz0QjazRnqjT8fFD8ZPtIE1U/mpG9ESJqLhxWc1lL</vt:lpwstr>
  </property>
  <property fmtid="{D5CDD505-2E9C-101B-9397-08002B2CF9AE}" pid="49" name="x1ye=50">
    <vt:lpwstr>9HZN2XgX0y/CKqkjj8DAVKgFRXhsZXBdn94trmSFE2ZrdIOz9sE6oXNdjknP4QjGLFy3csstHytshMQ2x8i4nq3x/wlynCPuda2tptmmso5uDGyJG4bNNoXhlWcDTgULfKhUj18SEejoHWCOtPdiuEQnYk5Qbk8BDZEYV+3qDfZ8luMSIXCxTow812adRwy8scMs51uQBcBcEWUgkF9J76KTsbbt/cPlKv2i0TMGd3TJG1Bybb2dOwlAm2bRDkV</vt:lpwstr>
  </property>
  <property fmtid="{D5CDD505-2E9C-101B-9397-08002B2CF9AE}" pid="50" name="x1ye=51">
    <vt:lpwstr>6roUuRPzt0pH8t/dlFYvzIAwTLGDDgIsfg3LCI9J5xDFaFLFmUz+MIf0UlecmL2VsGwRPe+3c3yWoH6UP3sB06Jx6K0P2G15hhd9f4CntgVhijUlaLcg3fNkq4d3IQer7+OImj0yVbA4XVTkLzYOZH7W4h6YX2a6O8JJynR2a0VrFCi8iFFNo0up4I3L02QfvRjHHntdGNg7f5/jbUzjvrto0R6aCubttI6bLU8XEHZfBoIBTFppYFGL8u60Z8I</vt:lpwstr>
  </property>
  <property fmtid="{D5CDD505-2E9C-101B-9397-08002B2CF9AE}" pid="51" name="x1ye=52">
    <vt:lpwstr>WVG9r3hxCjoXq3F+aC4W9rl0yekfgBJxYbK0beoYCkBYmJA2emV8sEUmpNhlDz5P2dzViXnF+q4ctygHTrGgRRkQ8IJF044F3WjMTvvx6j++7r59pcBFTZOqnwxlfthdWgblMLcBLRR3toDuCmtF73U293sGQV4KfZHbg1/9XvquGyHReGdSNfnLPA78Q2gn0YqdHlBsBN8/i3cf9aT/fHsAWZxrxzX6I9oMkITdAnmAjARTLonr+hnPz3xWFb0</vt:lpwstr>
  </property>
  <property fmtid="{D5CDD505-2E9C-101B-9397-08002B2CF9AE}" pid="52" name="x1ye=53">
    <vt:lpwstr>TSAKO7K9DTiGmYgmiMwpYbvlxfpn/cPIBlNEUdnYS+GLzRzJc2coZosaxFLM7K2sCifw9DWIbHYAATtyg7OjCqScXP4N+/WhGpo3grakPkfBDBAisWPosACPgf9AxWLSxrh9VrZXsD0rgfC0hOdfUJGuloxfhqjlfT2AvGbi+iTOVMpHzl4hijoIT8En4QY286EYpIBFbXi77TDp6HLPCiUNXezwOGaOPTv4cTP49Va8eOD+6TpLBwWHoBCVXZh</vt:lpwstr>
  </property>
  <property fmtid="{D5CDD505-2E9C-101B-9397-08002B2CF9AE}" pid="53" name="x1ye=54">
    <vt:lpwstr>tmJbuuk+snvQi0OQ8C9fOniJOI/AhIZJ+e+pPobVhUIaFK1R/jvq5J3H+kiiKgghgPb5uD4nEq1lHsdraK4/VAB7GImg3OXw8TEgg0sjPwxVn42+X6XAiVbwAymLN7e8QS7VsD8PbmVZ3Hw3MO06y9I4C7MuplJpkf2CIcOxiU4LYNCjWX3hMsxhGn5c/kUtVr18Yxv5LtN25jvSNXtZyIFR5z/ZrK1A61l+OHVhhmC93UhSLy7soVFgQ7vZW14</vt:lpwstr>
  </property>
  <property fmtid="{D5CDD505-2E9C-101B-9397-08002B2CF9AE}" pid="54" name="x1ye=55">
    <vt:lpwstr>RPNJvOEKxWBXyoc/fGxOIn0CUjLsowQ6c9avE2F/tcmXgMG1bcgMj5pqhI5b3x8igEbIvckBrAbYrlI3e0NDbN31Bv1+ydHizFd5QUZbNGmUgdWQBROjIEGtiOVAIWMMTbmAXBIndLJokojpQJr9wIYOFQoJmmvYe7Qet8QYqSrUvvSwzeByOv93X7iM5rfrbRWwjdYP3k1m2+tot2HzQT8vCkS/blFeF2OrA228reDCbqc7dcBK1vw7xYpU+yh</vt:lpwstr>
  </property>
  <property fmtid="{D5CDD505-2E9C-101B-9397-08002B2CF9AE}" pid="55" name="x1ye=56">
    <vt:lpwstr>f6pPpIt+pClPkPOFNJBBFIvkhb9r4Wx8w+A8M+RsJ9KPZrnA89uuw7UxQXG01v8kzcN3WVZTt8GXKHLxGRucwS0OmtIs9cAk6atA0G0VfXYLA5Z7rWZWVuVtMt92ZKQCx1AnUvcUXcjdYXi46BwzF+xkVd590wJr32yOhNoJOik8iaUSqj51wac/Qn1IqkgkS/0xNP5bzlGaBuEQgr8cnn+8hfSbZOtEENORun9HSRafJtGTzchOvQfU33zAJln</vt:lpwstr>
  </property>
  <property fmtid="{D5CDD505-2E9C-101B-9397-08002B2CF9AE}" pid="56" name="x1ye=57">
    <vt:lpwstr>3fw3o7ZRiiaRu4fVffoKPEqrtTzJs0ydtKsoRda4DmrzY5WqF35uLqkTd122O9jnWOfdkSEeZmgafLrUOvy5aool8vkbw99QwKpD+6/Hez4aCEeEd/exzscYiMn79baOCNbGxLQS3+OOy99XWo4JW3NPLauUo34JpOWHs2USse/NIfQMZksf5iVJX/Yg1BdDugBI1NGVnl7TtwOc26/N1HWe0TZqfmNc7rPQ7azIsCIP2r8F+tWt/zxZQH8vMmI</vt:lpwstr>
  </property>
  <property fmtid="{D5CDD505-2E9C-101B-9397-08002B2CF9AE}" pid="57" name="x1ye=58">
    <vt:lpwstr>7EiDgW5N6Tq26yzc4i+uJr9nI/YxJY/387Ivm65aHy83G06R185/gIzIDSr4g7HG2KyjWlyvqzNdx71QMOMjnXE579S3/a+BKBAxMUqGK9uL3ER8dfIsXwqO7LKU+OOtKFbp8IDlxs4nSitXfZX3Q3Lvh8h/s38Jc+C7Pzlku2JsdXPii5ST95nViLJV+CcFT193wYJbaI/HZWDtHwNcwjHI550nYscDjB1uCSnJavjsinv3aVzSkFEEYuJgcf4</vt:lpwstr>
  </property>
  <property fmtid="{D5CDD505-2E9C-101B-9397-08002B2CF9AE}" pid="58" name="x1ye=59">
    <vt:lpwstr>QLwHzH6cn+ilD0ShCF9TPCHEcAePuNkYcXA4VglwuhFwgLLUrxH4eFHyGxcXmWmn8i2Aw/Mf9NROSL0OwpKz1NfJHZxn1HEukCTjSQ+vGHfQOZNjdB4kbFH03jlM0SlZROS4AXuIiMPMgoldC+gFez1ONOnKFVEOuihjfxdr/GYUNyuDtjQaZjf6OPbLNW4WZ0NZxbrDgDRzPl8rrz2kX6bCQEy5qMK/rNULW1X5b2Pe/jFbKUkWlI5cSep9azx</vt:lpwstr>
  </property>
  <property fmtid="{D5CDD505-2E9C-101B-9397-08002B2CF9AE}" pid="59" name="x1ye=6">
    <vt:lpwstr>2T6xxm0EKOWjgaDQ0xT3zDcVGTPYYPRn7sVOXpVhZgvwvDXaLlkbiAxJEotcT7xbzUZGujH0pj9rvUl31haJVu845ILDuTibukJQat28STApzYX9r6uxkJtGTNf9ejXaLAc/h3UuEiTWlgbnrVa3WP511T8cjE6OxX7p0s6Dz79ZpVcnYmglHdl9Sxn5MnPeeBCun4N8MM7iwwliSiz6mqbvux08nSFWTtEtCl/qvWAzrMiFW2wIrvp/HrF73HJ</vt:lpwstr>
  </property>
  <property fmtid="{D5CDD505-2E9C-101B-9397-08002B2CF9AE}" pid="60" name="x1ye=60">
    <vt:lpwstr>LXCouDt0wAVC0uYdSL5wB08lnyxqCWe904g0Kr8ypt/1M9o69Zrc39i32MjflsERS9Ty3YRGLF5SwBgF/AbrweSBltMjkXAluJTcK+08qsKq8FqsKxl6fylDBPDRGaygtYz+vKY4vb5U9NCWU9mtZ59ilWDuIllaGyEPdS/rwrlUJUEEJd/sCZXtjCnq9yXhUKRAiHpqmq7BU6KZFzT1l2W6zuHPn8vqy3ab9mVcRAkx2uS4DKY8K0a98x9evLK</vt:lpwstr>
  </property>
  <property fmtid="{D5CDD505-2E9C-101B-9397-08002B2CF9AE}" pid="61" name="x1ye=61">
    <vt:lpwstr>SXQNAKQgipXz0bCyF887CjCPJhX+nNptGOeudIyIipeyhlZ/XUe+1+lkq029jiyYN1Kjpl7GZmZhoMqNWdPz0XpZ7nX9hti8Mo3dnPujb1LswxJv+UPa5mUMEwUWuocQj35j4kZzI+AB4EIWOo9dtPXxSmdM9YuVG/Mbe6PZ3+MLFQEdJate/IyBumFtpbPAb/iMxHQdw7fsDiZ+pmLyL/tH/ngyEnB3fjGHqwnxABbhoWaJjDKLXyQ+HiW3vkI</vt:lpwstr>
  </property>
  <property fmtid="{D5CDD505-2E9C-101B-9397-08002B2CF9AE}" pid="62" name="x1ye=62">
    <vt:lpwstr>DyS/Z//iOvs5aRQKdVjHoYd7iNS626JkraB/igHxMHeqvqN+BWm0bX6cfprqs1rTxlCEip8ZzPOaQpwy8cuD37baLbdy2C8N7ItC6KsbIEALQiv/47ebQZ+Qil/zGn7kKzzDUgZ7isehd+6WY+9exXVrUAlXcNy4tPNcdV5vBqEXmBFkmcgaFcFam9ekt6A0argTri3Z75LlKXFvMhArETX/3hBXdekC7gxx8U/95V0bUXKloYQn8UWhq0CnqKe</vt:lpwstr>
  </property>
  <property fmtid="{D5CDD505-2E9C-101B-9397-08002B2CF9AE}" pid="63" name="x1ye=63">
    <vt:lpwstr>VDZd5JiEZLxIDbLMPKkG7xIuzWVbo0VkiITsp1rMtuzVzMg0aHcs+ekksSFZnf1/YdOzEV0C5JW8fgnk3/18sVTiK9cfYnYTijHKMPE8WDIKw/DH2LomYfBlQIRPqRGR4bFuxCLVpZhG1oRysi3aIfkA5G5fF05NPH/33n3ms/R5Y56Zk8Ob9PVWVmNqfsuaqx1Tj51dKeXlcqNWmivj+hOcForLGZIcvmfY/O+6+OlTL06pkOIPXM/z6wFcoEK</vt:lpwstr>
  </property>
  <property fmtid="{D5CDD505-2E9C-101B-9397-08002B2CF9AE}" pid="64" name="x1ye=64">
    <vt:lpwstr>t1XZ8GLn+cOd0xUgFHBAZgh/htXKTD1X7njhsCslyzrt+fqynfYqZ1d29s9tam/nj+OvXqCnQ/bdtdE0LteMzzVXkuS/XGbQFkkQc2rOBbEecN7qHTz4QHlXURbOTzybtQWexnUT7cPuP7d0coNTHAEJ48Tx8XurDL+unsZOxgEaTqH1QlwA8+P6w+c8LfVilXl2+XWcDrmAIKdInymeQ+Ovt/Ez3Axa9HjBJDNQZRQMrZ5fhmsiCHkof2YTL+m</vt:lpwstr>
  </property>
  <property fmtid="{D5CDD505-2E9C-101B-9397-08002B2CF9AE}" pid="65" name="x1ye=65">
    <vt:lpwstr>BiBnmBjHiaZWqlVbM3CT6Ybm0Y3MdZ7ddbn/gZkyQH1f5Wm5IHeS2iItlTnOJcJzFc6GrUI47E8EH2Y1W3EdAPec2PnVwDau8HoutVvwwHKyzmdnTIFbN2WU3Zgvz/L3vBCfiSn4/qzhpRZzRKXcKaTzBl/hmYBJn/FiAvQqDK/o026Vb4f/HJlH8dLx2z+k2uXULvY8idFGFusKPRF4R5R9DPDFIA/INrw6C1HnhAPF4y34iYYVdcWGUWT9ZMj</vt:lpwstr>
  </property>
  <property fmtid="{D5CDD505-2E9C-101B-9397-08002B2CF9AE}" pid="66" name="x1ye=66">
    <vt:lpwstr>5/Lp7tD4HCU/mChuRPMpzUntcSRs5WKvJQfIUxFl/EI/G+cE8Luf/r3NlQNaO3aqvT8tTu20GfasfG9rOUmUmCiNPcTdV+3NZWe0jkUFzADCbPtvVZpuRFCqL9jeCtlxwg08Zbx2I4CQekTJoFrM2/Ds5a61klDKMXRIFb8RcJ7q4dLsEdrv7wnTprMca8z94EZrEwSd9NPdBnCfCiT7AJ1MWPQD2hZ3P5Y/BM9G43yqvbrx2TswkgPPCYArf4X</vt:lpwstr>
  </property>
  <property fmtid="{D5CDD505-2E9C-101B-9397-08002B2CF9AE}" pid="67" name="x1ye=67">
    <vt:lpwstr>0TWHJlff2QokWuMa0gJHh9BvpoEVjYmL58cH1P1i8q6HClUvRaVSr85KsJ9QtulSXdETA/KixQ/sZx0tITiZkbtduiMtgQnwqKDn0KeL6OYmSv4kkdw0H1gAukC3x2Iyxr/Sv1UhiZ7hZY+0UsJTIR3fCkXUbIfamPjaftq+pTT9VAkuHyy0y0TnaBvfcuWXLs+QJRut5F8HBGQ5+XbZN4qn2mb5NcApnUXxUgpLSKTtrD/G3wgwKuSDya61eYt</vt:lpwstr>
  </property>
  <property fmtid="{D5CDD505-2E9C-101B-9397-08002B2CF9AE}" pid="68" name="x1ye=68">
    <vt:lpwstr>iEDW6B6jSHv1owuQO4N7uHPThzCgDyNkuwEhUgK8UNoU+md1JqLpWKTtTLaVLbEnNbbO6ehtY0aEgte5UB8+BX4DM9scscCW405cegj2wgx5rAQln7jjpYN+ZFBRNSiFHRuT4V3hD42RGTtwhaWbVerntvuQrisWK/4u5bkX1YDnjxex2wvKNxpJc+1uX7mBydgvL5iS4NdJXOw9hL3Vcjx8pMNcZfY9gBuETZRbgPj8eWk86WJWn3BD2l2haVO</vt:lpwstr>
  </property>
  <property fmtid="{D5CDD505-2E9C-101B-9397-08002B2CF9AE}" pid="69" name="x1ye=69">
    <vt:lpwstr>eNEt2YPht7cGwY36GwsFOkLZpbySczG8p/eyHiPE9oubKxy3heAV+gq3gAamYpc+QFv4FDh8B5fRza8KLNj078ao6mefPMYjcjlzCf2+jcbgDptGTqTeHMX8Q02QomOAxJw1sZXlcYL3J+KGU4PeT9BQO8lH5ShR9AseujKSi2NOsk1YhBXTQYO5u/4AxTH/9LgdXqpfYbXGXyO/sIyY2V9Bh+PpjhU0aNFbD406inO8+LIMHwCdMbx3lPhR+q2</vt:lpwstr>
  </property>
  <property fmtid="{D5CDD505-2E9C-101B-9397-08002B2CF9AE}" pid="70" name="x1ye=7">
    <vt:lpwstr>OAfRenwG6ceNyacKGR2fCI9ml7+nqrOVGUznPaPHb6fC1h7JK+cgN1WdQtc17HcHUAFDSm2tGOzp84djF9hC4DuA+W9q1CTc+05G8JOMvawbUF+i8V8fRe3KUFcB1Bn0jKnvEfkeh21Is07FCrdRAhuWkRRSAKw2SHxCC2Jo0MVtJobnctFC+l0xZrXGROaYAyM56gaaE1EsQqdWFStIavJUAH+wkmsXoRY9ffCn1eBM+ovWvpcR4XCZF+9Gp0t</vt:lpwstr>
  </property>
  <property fmtid="{D5CDD505-2E9C-101B-9397-08002B2CF9AE}" pid="71" name="x1ye=70">
    <vt:lpwstr>giMlB8P9GvZT7WQXY1ZGQezKTpIAU+Hc4lZYGkGZx3eGdR7er5RQFApUiydlGNRNn6nI434DSwKX61aTLGvXn78bG+Yem8kZkjmJmTJtLIE8sfvmubP6GQPAyKOOrQAAvzjs2gUKMvo1xTgP2XYAOkLJElW5Gv4bu2ECcww+RFAP3w+BKiNPf+/Z7Q7X6hB9CZxyAZQVIzUaCjjdcRnjWaF8FOHXEZ8ef45tNZCkLXKOdDseUxai+GNEBSVtM6j</vt:lpwstr>
  </property>
  <property fmtid="{D5CDD505-2E9C-101B-9397-08002B2CF9AE}" pid="72" name="x1ye=71">
    <vt:lpwstr>IKW8CCVqZxPJPONoO9X7z4Vvt0nKys5qJTMk6mvdUQ4HKmoxK4SX5TofL1E7vZgxRjq9veFV/LGEfblmX60/U/vQ2lq0qna1QEtdh9VswdoOEz5e3hbmn3JCdCiDo8s09bO1HtL27lI54+ndaVzc7LuMnAy5GnSH4+mCBz9BP0efSqox3+Oo1Ii5ybxrJpE9kGAqZbQRVKLOoTXhER1bTZTVe6A1KJWEd9+cg8on3ZuesS9YUlHC1O2NzOR19PV</vt:lpwstr>
  </property>
  <property fmtid="{D5CDD505-2E9C-101B-9397-08002B2CF9AE}" pid="73" name="x1ye=72">
    <vt:lpwstr>D3fsCeGsa5cofBIwqJ2jQ00ya2/DvZZ8BxxAysT+0idpufKkf13/ptE9ctVe5oLpUtZGwYPu7L6sEx/G88wj1ekRn4TyTaOcwzv+KMoIwa5uBKOl1DYi3E5r3Xo6hgk14wJbjrAvO29iP0FH4wZRRntI+xTKuSNiGU3eMh48HXloXiMPwV0TtFw7HL1U+LjH7GQJm/0khjF31K9BnNaoqfh5OnKhrF5L06cAAgLFxWIOy8gcgdFgB7GQm/5RAAH</vt:lpwstr>
  </property>
  <property fmtid="{D5CDD505-2E9C-101B-9397-08002B2CF9AE}" pid="74" name="x1ye=73">
    <vt:lpwstr>IuxwQbHcTyXtjmNhsqptP4pd+PEE2g0HNEGl7StTevouE3l/BR1HoGzAAqu2fh2sVl3EUuKlLgiuql/YlaO2rFr9T9DOAv+fNuih3nijigOADKDabrFL0gmitRzPXYyrqblEqEL0fk7pZdhO0apukWe3R5vwUr8ZdJXHcfr127ZSXdMw0YAyQJyKaFi7w/oin7B/B7Xa16E6BKi4sfBmQXeorBFLrxFVvGdu+Xn+p9BtdPI82JqUdjqJKDdtom/</vt:lpwstr>
  </property>
  <property fmtid="{D5CDD505-2E9C-101B-9397-08002B2CF9AE}" pid="75" name="x1ye=74">
    <vt:lpwstr>uNv4oYZpisz3Yok08Oo7Cp9j+mUe9Yxidloick+LRAzkQbFTdWq0BoqCzeBfKH9y3hwhhMFmbbRntLOEUNIiuY3qhFBLhulW5Mdbj0vIddZek+pJ1EPpPiCGpmQ3Sz8JcfUbZPGuoaBW9GTpwvYLvTbQS1TUuQBajKeb0M/GArpZ3ylX3ZLx2K2hXsV+5DPV/p2vFGV9voGCGqwZu7rQPWzEEVla/hzD/fCjqPvz+AJM3fStUjKRRRD4J3DLvGQ</vt:lpwstr>
  </property>
  <property fmtid="{D5CDD505-2E9C-101B-9397-08002B2CF9AE}" pid="76" name="x1ye=75">
    <vt:lpwstr>3EpmJTH4tEZbNmAoIiQn4yzhwH/pt2x6Tmm7ehh3OTEtRWyXYjRbJ/3+mFWG8SZSYacZWKeN46AMB6Vjr5jS5LaraXBweWyx2yq3bCHA62QvMX1VU3emGu4cbDOVxnyWp8o28r+VQYqO7HMNoI3A2X+u59wToQSTzpMRHr9yHl44F/ecXMS3vbIIEejnVzhmEDmq34oYq+MbhdPUYDBJWLIUDN6IwIIHWOUX0/6fX1xgOaVLphqRA47q6cpzaF/</vt:lpwstr>
  </property>
  <property fmtid="{D5CDD505-2E9C-101B-9397-08002B2CF9AE}" pid="77" name="x1ye=76">
    <vt:lpwstr>Rxf57LGMJb1Biua4lPnhWxz3lPVK0UBGejrwTGy5vo44A0J5z4CDa6cwzg+hDKBr7iCs0Arsls1F1dDYSvJYOMt7jwGsqBbg7LIsGRRy/4HCWra5TPBzful8c2UXAPFHxV7H9EhGc+KRieh3WDv6CTieQ6FjDhSiB/5p5KSvWuXxhAtw/HD/AK+vKf/pmEpNmxzNCTdjlqPz+x2wpSMRmc+Dq2ke1OK0I+7j06Kthfd+WxaivowNIk9URZp4Fea</vt:lpwstr>
  </property>
  <property fmtid="{D5CDD505-2E9C-101B-9397-08002B2CF9AE}" pid="78" name="x1ye=77">
    <vt:lpwstr>t2rLwQ5x8qozrhhoCJcrDxWgxyJgfAiezJA90u5hAqAvOjnAUV6u0Exuv94COAGLupCKyIicc6JGxJf9ix9tWePv/BW6HCWwhqMaLnjqELKJt68Ye/xQWANWa7oYDR2Ua0qqx5vRJsZy3wAzI2wpeZTmJJJXikjuldPmcxXtzC07TciNRJeiRhp8Nk0D4RViHtTWiWtr3Z9NeCeKpC/NIBtUdR6oKZjc0m0FWKxisv2DJQ+9GkqVmqXyyna2Pvx</vt:lpwstr>
  </property>
  <property fmtid="{D5CDD505-2E9C-101B-9397-08002B2CF9AE}" pid="79" name="x1ye=78">
    <vt:lpwstr>wq/f0htNQTtOsVn28enISPDdlXkBQbDOT62gc44sft9/TZmU3tY/qJFW6m6slR+uYTs4agUmT7B2mwYpEk3ggLUhJKQ7Pr5q5tP8LwmCHlQEp5yXGbNYHl1vb9Gj7aX1+LS9ah+8a9REbqNBY5P3kVY2m6sJ/bgHcwJgHlNjOmzoC6b8P4daufEYxrTHYl+7vqfbCaO/lTtLwuixRk9su7Jpox9KgivuXZjcA7SABiTsZNGrqCkmwbA4MkPVbc0</vt:lpwstr>
  </property>
  <property fmtid="{D5CDD505-2E9C-101B-9397-08002B2CF9AE}" pid="80" name="x1ye=79">
    <vt:lpwstr>lrNDAx9qEC2xfww6jTM7G/j5N9OruSiQ9kB0/w6ioKtWjLTFxxF7CLyIJPy/PWMANE5i+RUfauKtUGcS3kuyqI8HwoAtz4YPslcHK1FVqK3aD3OxN3iM4iY6FYHG4NJKVifALXD6g4wZULZuBMZ0dBhgCu07QNqBNqvdTXjjSxYfYurSUgkvZZkXXeRddOuUIEXXPj9Qh+cxyW7ey7/XCtVPV55x2rpt4NVAKYiMBy1sBNDaK7AEIngqLUBJ7tM</vt:lpwstr>
  </property>
  <property fmtid="{D5CDD505-2E9C-101B-9397-08002B2CF9AE}" pid="81" name="x1ye=8">
    <vt:lpwstr>ImBeLRvVgwy3v96pXy7vzXrSseFu0zUFY/gSSiuY1EDCf+a8VEUJdeKd/3rYEZFmGFnGbBlUDEmZh9miG8EcWTVndh8uH04nXF1UF1iO8PcF1y/QnQzZe+wIVwAH3xra0M5npoeQOulfgp7y+P8pbkoFdyjk9c0m2PBQggEO5In6GaFfLhQE+ypVX2odDH26AP3lr+3zju/dIlQPW+k8CryyPNy83cWiKG2ITDV49psojPndu/TEzG4Yec1lYbZ</vt:lpwstr>
  </property>
  <property fmtid="{D5CDD505-2E9C-101B-9397-08002B2CF9AE}" pid="82" name="x1ye=80">
    <vt:lpwstr>1+byZ9o7+zOTJRsWGvXxXLcX0izKx994XaHSAwW+uXxwPXOAqrTrO/e9ydUxu583CdIuJsREoi4Ef70x3Ue/tLAIBYcOatPHjV0YroTAXGTFkmT+nH8Xfqlfk2jwKEgmB8MRHB/ZwxoaBFbXY6pHSEkoL/J6te/xWnqtOSeu68HcztU27vAd/kiUs/o10npdc9gEQPz3gO741rwfFiFFccxm5QW9XIw6EXPnAjsYgM9n8FUd9wtICXM+MC5b4Rn</vt:lpwstr>
  </property>
  <property fmtid="{D5CDD505-2E9C-101B-9397-08002B2CF9AE}" pid="83" name="x1ye=81">
    <vt:lpwstr>Q+3i08pIrzliUeESH/aYlTYOv1qiU9Izfy+M1RDmWcDZq0sAnm0XjOoyjS5IW/jsFL/P9EjUrink976Ff4JdGgr1zMTFxPhv/tDAru2z0I8tO8JCtkak3U493xfUeQYaF+0hduvp5FnTi9TbQA1vFUs/qthdW+IgTUpJwP4eKmk8oT9tR4QBOeB1IK8oL31a8QUxlGvMhcnbjU6Uv4IKyStvkdr/NoPOH4a4mrL6VZraRulDNN6AHGsQ5oQrib6</vt:lpwstr>
  </property>
  <property fmtid="{D5CDD505-2E9C-101B-9397-08002B2CF9AE}" pid="84" name="x1ye=82">
    <vt:lpwstr>jH8bAiHKr0ha4JQ0p0RCuRqAOcxBFXRqtUvJIrm/fuOnNhhgLa1z0eIbGmFO+WKwE+Easamh81UkYGvqqT5YUAf9Wkvd8LfysPYm9vlrwokieVseY2t2d6gocM9KXwqQ+Ao2CfucuiVv3nwrB1C+CWycjj7tO7DizMygV2jRcNhxik7KtOrLvgXNNi5z0mwm61CkhIDMsxCAo+WUpd7iQZn//eOesCFP3OcJt5P2G6qX7Tma/mSHZIqY6jLz+jb</vt:lpwstr>
  </property>
  <property fmtid="{D5CDD505-2E9C-101B-9397-08002B2CF9AE}" pid="85" name="x1ye=83">
    <vt:lpwstr>7bid1KNC1sTxquQz3wW5C0TdM0qhhF+GRbVV8a05TPEAE4oNxRvghmbO1Vdv7b05cv5Clpy5AXmSF9CSuzzWtXtMIFvCozlVW4iQ7wq+hkXMwbvkurY+7olWaFQJ5k+K3JSgxA7hqPHJLDTsVihNo6V1yLpDJ9dTYdc0ZTt7TT/BEYWkIXMOHTebp+andttGNPvkGQb8EvAElcKzgzgi2b5JK0M+iOH3vLok3zkaCTkc1p/ftxadUJc+5RTp4Ri</vt:lpwstr>
  </property>
  <property fmtid="{D5CDD505-2E9C-101B-9397-08002B2CF9AE}" pid="86" name="x1ye=84">
    <vt:lpwstr>/8AyxOY4WjYcJgH51g/QuXzzy5rzGORvsmb52xkXlb7CmJocxmXI51Q2eUrnn9EodQ0CAqcLBURF0G/vQGB/evKVV0Z/ZQCLRrwLm7COdIWyXwvgV9hvHZS5T6b5RTaC888YZU5ra2K9t9Lj8Y8Pm4i23Occkbm7bdOo+6ZykBtR4Mw5U77NVrn0gV7IYaqKuAgoRhBMy54wl7BPNVu9kwFfz0s8Aw9HTCJ8qC42frkmQUjhCnOvKbdP/nvdFR1</vt:lpwstr>
  </property>
  <property fmtid="{D5CDD505-2E9C-101B-9397-08002B2CF9AE}" pid="87" name="x1ye=85">
    <vt:lpwstr>f4TJENLvlB47dbTYf95feB4T4kkPBdlMMv2S4+bJ1Vec6uj/w29PGjpGejFCbMWmF7pLAgRGTKjzZKSkazXE+WpeAAWaP2RAiWZFUsUvSK+eJBTCp/oOiRjdBRjqJeoD8hte6AmO32qRpg0ykRAHHX2tGv/gyyQaYPooAb3rmYkWqlL/MJ4hP2URpv3y+rMYNapzBlS1jp2uol7DQvF2hDzx4SR2pUUh4gZ0VwM5yWx7EOM+TxGxO6frUJrkgjr</vt:lpwstr>
  </property>
  <property fmtid="{D5CDD505-2E9C-101B-9397-08002B2CF9AE}" pid="88" name="x1ye=86">
    <vt:lpwstr>t28RsaIFctszCgjWrj0jqTLowmPy9DU3d01NLYP4AAD6g3rOLWAnh8aMG5qwt3zZ/W/x4hsVDhovlgdeDHyGQLmK6WQKnjynxMrKFxFhm1E3E1UJA3d0x+ZnUXDMOhFjXtg/u952jX4wyzGAkYrzUMqPLG/NZSf8WYX/cWjHyUblOB2zVCtncGvBEm3IiXSYk9rWZNaUEYS7iH/vax5zdyVXhqZfXhRWh8w8TVaJn66diNmU9yaC7LXR4H6Jzyt</vt:lpwstr>
  </property>
  <property fmtid="{D5CDD505-2E9C-101B-9397-08002B2CF9AE}" pid="89" name="x1ye=87">
    <vt:lpwstr>Fs2Os6+Q7pVoSkYM0gbOjfL+hzWpcHlxLi804FkUEFzwDaYYscn+/WjppU/3FwssNVx94lWb+hLP+Q39wVDmHr5eTmCgJhXTCOl1kgHwl+J559NO1dzBx5t3LXYwl5rjFK1jASOVzanGovhzppPBRAEXxvDOaZ3W0Agn9tZvQMjb0K9NYPIq9GRZmVHhJ43Y50Y/XGXF6Wg5ycuV/Ehqg0XLnmUo03OpBD6FnKi8jgDIbgzjqHHic+6qtEITmn3</vt:lpwstr>
  </property>
  <property fmtid="{D5CDD505-2E9C-101B-9397-08002B2CF9AE}" pid="90" name="x1ye=88">
    <vt:lpwstr>/TKTkeyk6Af1Q/EUeesY0VeoM9c/GW38vM+/q8t5H92HsU6yfng668ZpuN5D6O007HcDtjGcF6ApHOMvKozR0HrcopfF3vRTX5gUqGlM4Y93xuv1JVlFaWSObVZAIdm9UTKjWdFoheERT9ZcnacGkMj+otrRb1Ho7Ra+WUiuoqJxgiyk0zV9k3OaZP5IsPvbTy/+uX9nUGCeWCSQ9uCf0EyfFyF5O7svAiMRBmRnSvguGfioE0r2lZzsz50EpKK</vt:lpwstr>
  </property>
  <property fmtid="{D5CDD505-2E9C-101B-9397-08002B2CF9AE}" pid="91" name="x1ye=89">
    <vt:lpwstr>YzJby/lxCphJXHPQRfLk2hwlWwblXYs9TSc/ago5O1rHINR4oaIyfQ96xM43il/USUzISE/1w0XN6kMRxwEdIY2diCqXP3w5gmhzrjMPcyBbIGeQmYzvDvtdS2EdcUm4p1UnOJ8tgrZvni5/G0KljJ5xbW5L3BQ0D4cZF5yOI4xIu5G8EoFduPbWkzDvCdHl/+kgs9IEtEUWWBNdodgqLFenh8I5KyRsQY9Cbx4JgsUtwOj5mKrFEdRsBoafDKc</vt:lpwstr>
  </property>
  <property fmtid="{D5CDD505-2E9C-101B-9397-08002B2CF9AE}" pid="92" name="x1ye=9">
    <vt:lpwstr>Ogg856/aGc/62aHUEUtHk0qO9eF3kdmE6U7CEXemcBcFIjlYJNEYqxHqaPkaN8CCoJcxYGk1Ewjsp7n2wgXb8alkNaX8HDM16GZYriojw7R7U3mXFU2E452mSGF8/0K7xi89ouLgxhpN1pZMtV7ZGR2//WkE5hQ0E7tqVlbdpsc6ADd13xYwVJVGWddueccO45q21BLvvlmfP7j5Hk+xHg3+Nn07NSJobUmjlGZX27xcKRHU/xwnSEofhfPzXpP</vt:lpwstr>
  </property>
  <property fmtid="{D5CDD505-2E9C-101B-9397-08002B2CF9AE}" pid="93" name="x1ye=90">
    <vt:lpwstr>ETFoejQ9B1Q/O/4GBiyeaI7xCELnoeyDzRcIsTLBMA1xXsto+IycBVO309YLlM1gstOKPcdhSf/QehJ4Mo16xixik055QNG993bBQmzg6pdNUjgBbctQiUUQrH1YyZzv6MSj4MFix83FigRpufg+gxHyNxvwL16+UXqdRHmUGexnWJUizLeXCF8tE9C8NvUQPNAqx+HwHLGKftREdL9t2cnz+RIT6h93FTX6NN0dJBcPvjVeJi8WEAARkgEsMCn</vt:lpwstr>
  </property>
  <property fmtid="{D5CDD505-2E9C-101B-9397-08002B2CF9AE}" pid="94" name="x1ye=91">
    <vt:lpwstr>tPJD3EZg2V14r8KqHnevdGcH+oW8TbS//lUX5Q29la8QKohpeWGTjBUbbMX8VdADSkPTT18M7K1rRSivbcq8wjcfWMStD9g1ssM9mvV4YXW1UXL7ojOEUij2qeYBQsYD/HECcZkmWHQ8zjYEPMEAeEctk+XnR5jrGSP4rEpGbgojMJvw5/RfmqV2j5KxU0li/p9ggo0cdkGo18QsN3upzut2QG+GCBh967lrlQAgRrDjnhRXRT8hWlpXIszjaH2</vt:lpwstr>
  </property>
  <property fmtid="{D5CDD505-2E9C-101B-9397-08002B2CF9AE}" pid="95" name="x1ye=92">
    <vt:lpwstr>herunWAWMofKD5A+O3xAMriqnv0U1Wv4jvFsgV9XAXFSgs6DvtHd+I1ODBvu+ncqSt1A1EeuWKV98lDtMXv1pBdhZT2J6IL7tRgKphbQ6VuWqhC1ZZBQsfoLD3bXxI54+tSFUzzNa3FwcS1/g7tXu1IrQ5+6f0Y3IlBOpT3lNllyrItIMvzJVEkrl5VYbH2TyqFLv+8UkHX2k55dRLgwNNaoRgH+5dgnSztukoYGmzEVv3BkQSTDKBbIGac9e8K</vt:lpwstr>
  </property>
  <property fmtid="{D5CDD505-2E9C-101B-9397-08002B2CF9AE}" pid="96" name="x1ye=93">
    <vt:lpwstr>KW0jQVX19MSBVukW5xa1Qro07ak0tME950nMsUoVBu+3ipU52fCxjiqnKiyG/X6/WgkX9vXYUV51gdQcrLhEhCPANaGyZu/nPuvYoLjT5u0fvCiRyAJDfaki4aNFaq4GA2dijY7YyN0HQUh16sdXDbrZY3AjTr5ZQ8nEfOqyOVz0Ecx27CwPSw9dLiVf4DDqKflTBffcxFcznh5nXj/Y0qCiSmSUZG/EsEJgPKP/cCsc7QlBXYlE3U82YPybMTA</vt:lpwstr>
  </property>
  <property fmtid="{D5CDD505-2E9C-101B-9397-08002B2CF9AE}" pid="97" name="x1ye=94">
    <vt:lpwstr>UhQSS/nMA7kcuzGf82BSVoDddaVuKZPkh5fqZA+JH5mhzo51fx7c5Fnhj2P3pOPllzQDDmBiSOEze1EuC1FZZSfS8l8YQuMSlu67ex5nAexWlqOtnTlYi1P3ijOkxqlN7JnugD2vMWGJB0vXbVo8ISKmj0uUfTj52ejIAwS2OpH7xXME33gBwvu339l9ORLN3OlUbGC3Qcbm/RqSG2d5KwminhQgXGFLS5j5KIYkg0W5dbiIJ4jTXJcZYzD4eFM</vt:lpwstr>
  </property>
  <property fmtid="{D5CDD505-2E9C-101B-9397-08002B2CF9AE}" pid="98" name="x1ye=95">
    <vt:lpwstr>UUUL/8dhCTUDWVKq65CIeJ03DWKA8lyIkI6ygaSt22Z99eeYscPDwuKZeRp/AaZsBMWLSM5mhg3uKQQxgW4PxQK/x2vXZzT5ZU2fw9vvty865TcAzMHrOMgRBy9lH4TZ7uRSMe1YyQkWyUYdnotGsO1e2AkChxlmWSINF92RhM3+owHrUkc3AtgWMTFPe5jlZ4MVMcDDMNuis4JKKRsoXSG4EwoF5Ib/zOPZb0nlARNX5Q8TgT9IpA5X4pSfBgc</vt:lpwstr>
  </property>
  <property fmtid="{D5CDD505-2E9C-101B-9397-08002B2CF9AE}" pid="99" name="x1ye=96">
    <vt:lpwstr>PydCRe9l35mb8yDExkyEJqcBvQAk7djz9SCnupxYgKqD+nzsKsRoYAMXgnMfkvD1A4Z/u5MA8LL4hiihxFobAK6ItRSoETLCWnRFJyWSdSGUPRBsfqD4sW6qemp3yFqExnjyxdICfbg77f5iQXsKq78xpMplhTPJP/0ivlWYOWAno7B9QYdbLzyvPUhHZ3eF9bYh+JK9FQIhsPtKjFzyIpLTipYuYC8ln051qtzF9LqNR42NUE/0ucJ3+UgCmPF</vt:lpwstr>
  </property>
  <property fmtid="{D5CDD505-2E9C-101B-9397-08002B2CF9AE}" pid="100" name="x1ye=97">
    <vt:lpwstr>0oi4yGMquTv0DCQ7k0KVvSNvZZ+Na1LO8ajvIxRN6Yf3yYxT6SD3unJMIRaaZ4Ygj/CNf/T22724Drut2Iun0cMA2RuJALsLLHAAKrt95C1BI5Pdjm4bEeT0qziRhlyTfHfht+pen1EYbCjo20AtTGcdvUThEA2qSL8qyudkLGfzGiMgLiYEtDKYsjPhBxAU8Kk9+quExxYmBTCfUgnoekXtBD2gSSuyRhbV569oTHMIJxcvvE0UVBDRrE3FYC6</vt:lpwstr>
  </property>
  <property fmtid="{D5CDD505-2E9C-101B-9397-08002B2CF9AE}" pid="101" name="x1ye=98">
    <vt:lpwstr>swyc373G/EjY9pPFjzJ4ZKAEL8nbjhmyUcOX87jhUtK7kLFO615Gljt8x9G1upYj05rbEc4bsE9ewmqGIhiihY4Jy/BfETawrCgYMvgjMRUd7Hwo9E+hooSvni0i36aOAeqqth27t/RkwY4O8S6H23cQz94yOUDHoNfmXeEpTFZpQnfZlGRr4syFvR9FkUJIDucCLQIxOlTsAxtvrddiYYvW6WO9ph0QIJExVFAeD4/Ys5bBzIpbOZz4LpOpOcW</vt:lpwstr>
  </property>
  <property fmtid="{D5CDD505-2E9C-101B-9397-08002B2CF9AE}" pid="102" name="x1ye=99">
    <vt:lpwstr>9Auepkz7U1GE1LsNGHZDcgNR27Iy/j5fnxjotVgM0dfk0NZtGgzcDrySD8R3+Q0cOXFgXkfwcIXPZtHkP0MjgSuIf75G7aWGN1z6l9tYGUaWowP5o7Hz818a4W4k6qgjgkw118GAscTXN5/hzXwWd9Gm4qqZgA1kxBnIX/OKSt8AxIdFGi4JTbw37KKDYoS6FRaXCfaFR7GPvmC/Fw/7Lgv3B/I5sBz8/n37z8Ko2U7eGIAAA==</vt:lpwstr>
  </property>
</Properties>
</file>